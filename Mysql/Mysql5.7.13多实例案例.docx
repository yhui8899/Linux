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BEC" w:rsidRPr="00983BEC" w:rsidRDefault="00983BEC" w:rsidP="00983BEC">
      <w:pPr>
        <w:pStyle w:val="1"/>
        <w:spacing w:before="468" w:after="312"/>
      </w:pPr>
      <w:r w:rsidRPr="00983BEC">
        <w:t xml:space="preserve">MySQL 5.7 </w:t>
      </w:r>
      <w:r w:rsidRPr="00983BEC">
        <w:t>多实例安装部署实例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before="100" w:beforeAutospacing="1" w:after="100" w:afterAutospacing="1"/>
        <w:textAlignment w:val="auto"/>
        <w:rPr>
          <w:rFonts w:ascii="Tahoma" w:hAnsi="Tahoma" w:cs="Tahoma"/>
          <w:color w:val="333333"/>
          <w:kern w:val="0"/>
          <w:sz w:val="21"/>
          <w:szCs w:val="21"/>
        </w:rPr>
      </w:pPr>
      <w:r w:rsidRPr="00983BEC">
        <w:rPr>
          <w:rStyle w:val="20"/>
        </w:rPr>
        <w:t xml:space="preserve">1. </w:t>
      </w:r>
      <w:r w:rsidRPr="00983BEC">
        <w:rPr>
          <w:rStyle w:val="20"/>
        </w:rPr>
        <w:t>背景</w:t>
      </w:r>
      <w:r w:rsidRPr="00983BEC">
        <w:rPr>
          <w:rStyle w:val="20"/>
        </w:rPr>
        <w:br/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>  MySQL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>数据库的集中化运维，可以通过在一台服务器上，部署运行多个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>MySQL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>服务进程，通过不同的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>socket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>监听不同的服务端口来提供各自的服务。各个实例之间是相互独立的，每个实例的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>datadir, port, socket, pid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>都是不同的。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before="100" w:beforeAutospacing="1" w:after="100" w:afterAutospacing="1"/>
        <w:textAlignment w:val="auto"/>
        <w:rPr>
          <w:rFonts w:ascii="Tahoma" w:hAnsi="Tahoma" w:cs="Tahoma"/>
          <w:color w:val="333333"/>
          <w:kern w:val="0"/>
          <w:sz w:val="21"/>
          <w:szCs w:val="21"/>
        </w:rPr>
      </w:pPr>
      <w:r w:rsidRPr="00983BEC">
        <w:rPr>
          <w:rStyle w:val="20"/>
        </w:rPr>
        <w:t xml:space="preserve">2. </w:t>
      </w:r>
      <w:r w:rsidRPr="00983BEC">
        <w:rPr>
          <w:rStyle w:val="20"/>
        </w:rPr>
        <w:t>多实例特点</w:t>
      </w:r>
      <w:r w:rsidRPr="00983BEC">
        <w:rPr>
          <w:rStyle w:val="20"/>
        </w:rPr>
        <w:br/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 xml:space="preserve">  * 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>有效利用服务器资源，当单个服务器资源有剩余时，可以充分利用剩余的资源提供更多的服务。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 xml:space="preserve">  * 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>资源互相抢占问题，当某个服务实例服务并发很高时或者开启慢查询时，会消耗更多的内存、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>CPU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>、磁盘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>IO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>资源，导致服务器上的其他实例提供服务的质量下降。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before="100" w:beforeAutospacing="1" w:after="100" w:afterAutospacing="1"/>
        <w:textAlignment w:val="auto"/>
        <w:rPr>
          <w:rFonts w:ascii="Tahoma" w:hAnsi="Tahoma" w:cs="Tahoma"/>
          <w:color w:val="333333"/>
          <w:kern w:val="0"/>
          <w:sz w:val="21"/>
          <w:szCs w:val="21"/>
        </w:rPr>
      </w:pPr>
      <w:r w:rsidRPr="00983BEC">
        <w:rPr>
          <w:rFonts w:ascii="Tahoma" w:hAnsi="Tahoma" w:cs="Tahom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5888990" cy="5084064"/>
            <wp:effectExtent l="0" t="0" r="0" b="2540"/>
            <wp:docPr id="1" name="图片 1" descr="https://www.linuxidc.com/upload/2017_07/1707010711306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inuxidc.com/upload/2017_07/17070107113065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406" cy="50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before="100" w:beforeAutospacing="1" w:after="100" w:afterAutospacing="1"/>
        <w:textAlignment w:val="auto"/>
        <w:rPr>
          <w:rFonts w:ascii="Tahoma" w:hAnsi="Tahoma" w:cs="Tahoma"/>
          <w:color w:val="333333"/>
          <w:kern w:val="0"/>
          <w:sz w:val="21"/>
          <w:szCs w:val="21"/>
        </w:rPr>
      </w:pPr>
      <w:r w:rsidRPr="00983BEC">
        <w:rPr>
          <w:rStyle w:val="20"/>
        </w:rPr>
        <w:lastRenderedPageBreak/>
        <w:t xml:space="preserve">3. </w:t>
      </w:r>
      <w:r w:rsidRPr="00983BEC">
        <w:rPr>
          <w:rStyle w:val="20"/>
        </w:rPr>
        <w:t>环境</w:t>
      </w:r>
      <w:r w:rsidRPr="00983BEC">
        <w:rPr>
          <w:rStyle w:val="20"/>
        </w:rPr>
        <w:t xml:space="preserve"> [ </w:t>
      </w:r>
      <w:r w:rsidRPr="00983BEC">
        <w:rPr>
          <w:rStyle w:val="20"/>
        </w:rPr>
        <w:t>关闭</w:t>
      </w:r>
      <w:r w:rsidRPr="00983BEC">
        <w:rPr>
          <w:rStyle w:val="20"/>
        </w:rPr>
        <w:t>SeLinux ]</w:t>
      </w:r>
      <w:r w:rsidRPr="00983BEC">
        <w:rPr>
          <w:rStyle w:val="20"/>
        </w:rPr>
        <w:br/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>[root@MySQL ~]# cat /etc/</w:t>
      </w:r>
      <w:hyperlink r:id="rId6" w:tgtFrame="_blank" w:tooltip="RedHat" w:history="1">
        <w:r w:rsidRPr="00983BEC">
          <w:rPr>
            <w:rFonts w:ascii="Tahoma" w:hAnsi="Tahoma" w:cs="Tahoma"/>
            <w:color w:val="B32BD5"/>
            <w:kern w:val="0"/>
            <w:sz w:val="21"/>
            <w:szCs w:val="21"/>
            <w:u w:val="single"/>
          </w:rPr>
          <w:t>RedHat</w:t>
        </w:r>
      </w:hyperlink>
      <w:r w:rsidRPr="00983BEC">
        <w:rPr>
          <w:rFonts w:ascii="Tahoma" w:hAnsi="Tahoma" w:cs="Tahoma"/>
          <w:color w:val="333333"/>
          <w:kern w:val="0"/>
          <w:sz w:val="21"/>
          <w:szCs w:val="21"/>
        </w:rPr>
        <w:t>-release  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CentOS Linux release 7.4.1708 (Core)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  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[root@MySQL ~]# getenforce  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Disabled</w:t>
      </w:r>
    </w:p>
    <w:p w:rsidR="00983BEC" w:rsidRPr="00983BEC" w:rsidRDefault="00983BEC" w:rsidP="00983BEC">
      <w:pPr>
        <w:spacing w:line="360" w:lineRule="auto"/>
        <w:rPr>
          <w:rFonts w:ascii="楷体" w:eastAsia="楷体" w:hAnsi="楷体" w:hint="eastAsia"/>
          <w:color w:val="000000"/>
          <w:kern w:val="20"/>
          <w:szCs w:val="21"/>
        </w:rPr>
      </w:pPr>
      <w:r w:rsidRPr="00983BEC">
        <w:rPr>
          <w:rStyle w:val="20"/>
        </w:rPr>
        <w:t xml:space="preserve">4. </w:t>
      </w:r>
      <w:r w:rsidRPr="00983BEC">
        <w:rPr>
          <w:rStyle w:val="20"/>
        </w:rPr>
        <w:t>部署</w:t>
      </w:r>
      <w:r w:rsidRPr="00983BEC">
        <w:rPr>
          <w:rStyle w:val="20"/>
        </w:rPr>
        <w:t xml:space="preserve"> [ 4</w:t>
      </w:r>
      <w:r w:rsidRPr="00983BEC">
        <w:rPr>
          <w:rStyle w:val="20"/>
        </w:rPr>
        <w:t>个实例</w:t>
      </w:r>
      <w:r w:rsidRPr="00983BEC">
        <w:rPr>
          <w:rStyle w:val="20"/>
        </w:rPr>
        <w:t xml:space="preserve"> ]</w:t>
      </w:r>
      <w:r w:rsidRPr="00983BEC">
        <w:rPr>
          <w:rStyle w:val="20"/>
        </w:rPr>
        <w:br/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 xml:space="preserve">  * 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>下载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 xml:space="preserve"> MySQL 5.7 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>二制包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 xml:space="preserve"> [ 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>推荐官方下载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 xml:space="preserve"> ]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 xml:space="preserve">　此下载版本大于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>5.7.5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 xml:space="preserve">[root@MySQL ~]# </w:t>
      </w:r>
      <w:r w:rsidRPr="00D1413F">
        <w:rPr>
          <w:rFonts w:ascii="楷体" w:eastAsia="楷体" w:hAnsi="楷体"/>
          <w:color w:val="000000"/>
          <w:kern w:val="20"/>
          <w:szCs w:val="21"/>
        </w:rPr>
        <w:t xml:space="preserve">wget </w:t>
      </w:r>
      <w:hyperlink r:id="rId7" w:history="1">
        <w:r w:rsidRPr="001C24F9">
          <w:rPr>
            <w:rStyle w:val="affffff4"/>
            <w:rFonts w:ascii="楷体" w:eastAsia="楷体" w:hAnsi="楷体"/>
            <w:szCs w:val="21"/>
          </w:rPr>
          <w:t>http://dev.mysql.com/get/Downloads/MySQL-5.7/mysql-5.7.13-linux-glibc2.5-x86_64.tar.gz</w:t>
        </w:r>
      </w:hyperlink>
    </w:p>
    <w:p w:rsidR="00983BEC" w:rsidRDefault="00983BEC" w:rsidP="00983BEC">
      <w:pPr>
        <w:widowControl/>
        <w:shd w:val="clear" w:color="auto" w:fill="FAFAFC"/>
        <w:topLinePunct w:val="0"/>
        <w:spacing w:before="100" w:beforeAutospacing="1" w:after="100" w:afterAutospacing="1"/>
        <w:textAlignment w:val="auto"/>
        <w:rPr>
          <w:rFonts w:ascii="Tahoma" w:hAnsi="Tahoma" w:cs="Tahoma"/>
          <w:color w:val="333333"/>
          <w:kern w:val="0"/>
          <w:sz w:val="21"/>
          <w:szCs w:val="21"/>
        </w:rPr>
      </w:pPr>
      <w:r w:rsidRPr="00983BEC">
        <w:rPr>
          <w:rFonts w:ascii="Tahoma" w:hAnsi="Tahoma" w:cs="Tahoma"/>
          <w:color w:val="333333"/>
          <w:kern w:val="0"/>
          <w:sz w:val="21"/>
          <w:szCs w:val="21"/>
        </w:rPr>
        <w:t xml:space="preserve">* 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>解压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 xml:space="preserve"> MySQL 5.7 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>二进制包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before="100" w:beforeAutospacing="1" w:after="100" w:afterAutospacing="1"/>
        <w:textAlignment w:val="auto"/>
        <w:rPr>
          <w:rFonts w:ascii="Tahoma" w:hAnsi="Tahoma" w:cs="Tahoma"/>
          <w:color w:val="333333"/>
          <w:kern w:val="0"/>
          <w:sz w:val="21"/>
          <w:szCs w:val="21"/>
        </w:rPr>
      </w:pPr>
      <w:r w:rsidRPr="00983BEC">
        <w:rPr>
          <w:rFonts w:ascii="Tahoma" w:hAnsi="Tahoma" w:cs="Tahoma"/>
          <w:color w:val="333333"/>
          <w:kern w:val="0"/>
          <w:sz w:val="21"/>
          <w:szCs w:val="21"/>
        </w:rPr>
        <w:t xml:space="preserve"> [root@MySQL ~]# tar zxvf mysql-5.7.13-linux-glibc2.5-x86_64.tar.gz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before="100" w:beforeAutospacing="1" w:after="100" w:afterAutospacing="1"/>
        <w:textAlignment w:val="auto"/>
        <w:rPr>
          <w:rFonts w:ascii="Tahoma" w:hAnsi="Tahoma" w:cs="Tahoma"/>
          <w:color w:val="333333"/>
          <w:kern w:val="0"/>
          <w:sz w:val="21"/>
          <w:szCs w:val="21"/>
        </w:rPr>
      </w:pPr>
      <w:r>
        <w:rPr>
          <w:rFonts w:ascii="Tahoma" w:hAnsi="Tahoma" w:cs="Tahoma" w:hint="eastAsia"/>
          <w:color w:val="333333"/>
          <w:kern w:val="0"/>
          <w:sz w:val="21"/>
          <w:szCs w:val="21"/>
        </w:rPr>
        <w:t>*</w:t>
      </w:r>
      <w:r>
        <w:rPr>
          <w:rFonts w:ascii="Tahoma" w:hAnsi="Tahoma" w:cs="Tahoma"/>
          <w:color w:val="333333"/>
          <w:kern w:val="0"/>
          <w:sz w:val="21"/>
          <w:szCs w:val="21"/>
        </w:rPr>
        <w:t xml:space="preserve"> </w:t>
      </w:r>
      <w:r>
        <w:rPr>
          <w:rFonts w:ascii="Tahoma" w:hAnsi="Tahoma" w:cs="Tahoma" w:hint="eastAsia"/>
          <w:color w:val="333333"/>
          <w:kern w:val="0"/>
          <w:sz w:val="21"/>
          <w:szCs w:val="21"/>
        </w:rPr>
        <w:t>复制配置文件到安装目录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[root@MySQL ~]# mv mysql-5.7.13-linux-glibc2.5-x86_64/*  /usr/local/mysql/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before="100" w:beforeAutospacing="1" w:after="100" w:afterAutospacing="1"/>
        <w:textAlignment w:val="auto"/>
        <w:rPr>
          <w:rFonts w:ascii="Tahoma" w:hAnsi="Tahoma" w:cs="Tahoma"/>
          <w:color w:val="333333"/>
          <w:kern w:val="0"/>
          <w:sz w:val="21"/>
          <w:szCs w:val="21"/>
        </w:rPr>
      </w:pPr>
      <w:r w:rsidRPr="00983BEC">
        <w:rPr>
          <w:rFonts w:ascii="Tahoma" w:hAnsi="Tahoma" w:cs="Tahoma"/>
          <w:color w:val="333333"/>
          <w:kern w:val="0"/>
          <w:sz w:val="21"/>
          <w:szCs w:val="21"/>
        </w:rPr>
        <w:t xml:space="preserve">* 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>创建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 xml:space="preserve"> MySQL 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>用户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[root@MySQL ~]# useradd -r -s /sbin/nologin mysql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before="100" w:beforeAutospacing="1" w:after="100" w:afterAutospacing="1"/>
        <w:textAlignment w:val="auto"/>
        <w:rPr>
          <w:rFonts w:ascii="Tahoma" w:hAnsi="Tahoma" w:cs="Tahoma"/>
          <w:color w:val="333333"/>
          <w:kern w:val="0"/>
          <w:sz w:val="21"/>
          <w:szCs w:val="21"/>
        </w:rPr>
      </w:pPr>
      <w:r w:rsidRPr="00983BEC">
        <w:rPr>
          <w:rFonts w:ascii="Tahoma" w:hAnsi="Tahoma" w:cs="Tahoma"/>
          <w:color w:val="333333"/>
          <w:kern w:val="0"/>
          <w:sz w:val="21"/>
          <w:szCs w:val="21"/>
        </w:rPr>
        <w:t xml:space="preserve">* 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>在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 xml:space="preserve"> MySQL 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>二进制包目录中创建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 xml:space="preserve"> mysql-files 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>目录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 xml:space="preserve"> [MySQL 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>数据导入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>/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>导出数据专放目录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>]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[root@MySQL ~]# mkdir -v /usr/local/mysql/mysql-files 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mkdir: created directory `/usr/local/mysql/mysql-files'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before="100" w:beforeAutospacing="1" w:after="100" w:afterAutospacing="1"/>
        <w:textAlignment w:val="auto"/>
        <w:rPr>
          <w:rFonts w:ascii="Tahoma" w:hAnsi="Tahoma" w:cs="Tahoma"/>
          <w:color w:val="333333"/>
          <w:kern w:val="0"/>
          <w:sz w:val="21"/>
          <w:szCs w:val="21"/>
        </w:rPr>
      </w:pPr>
      <w:r w:rsidRPr="00983BEC">
        <w:rPr>
          <w:rFonts w:ascii="Tahoma" w:hAnsi="Tahoma" w:cs="Tahoma"/>
          <w:color w:val="333333"/>
          <w:kern w:val="0"/>
          <w:sz w:val="21"/>
          <w:szCs w:val="21"/>
        </w:rPr>
        <w:t xml:space="preserve">* 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>创建多实例数据目录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[root@MySQL ~]# mkdir -vp /data/mysql_data{1..4} 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mkdir: created directory `/data' 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mkdir: created directory `/data/mysql_data1' 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mkdir: created directory `/data/mysql_data2' 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mkdir: created directory `/data/mysql_data3' 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mkdir: created directory `/data/mysql_data4'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before="100" w:beforeAutospacing="1" w:after="100" w:afterAutospacing="1"/>
        <w:textAlignment w:val="auto"/>
        <w:rPr>
          <w:rFonts w:ascii="Tahoma" w:hAnsi="Tahoma" w:cs="Tahoma"/>
          <w:color w:val="333333"/>
          <w:kern w:val="0"/>
          <w:sz w:val="21"/>
          <w:szCs w:val="21"/>
        </w:rPr>
      </w:pPr>
      <w:r w:rsidRPr="00983BEC">
        <w:rPr>
          <w:rFonts w:ascii="Tahoma" w:hAnsi="Tahoma" w:cs="Tahoma"/>
          <w:color w:val="333333"/>
          <w:kern w:val="0"/>
          <w:sz w:val="21"/>
          <w:szCs w:val="21"/>
        </w:rPr>
        <w:t xml:space="preserve">* 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>修改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 xml:space="preserve"> MySQL 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>二进制包目录的所属用户与所属组</w:t>
      </w:r>
      <w:r>
        <w:rPr>
          <w:rFonts w:ascii="Tahoma" w:hAnsi="Tahoma" w:cs="Tahoma"/>
          <w:color w:val="333333"/>
          <w:kern w:val="0"/>
          <w:sz w:val="21"/>
          <w:szCs w:val="21"/>
        </w:rPr>
        <w:br/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>[root@MySQL ~]# chown root.mysql -R /usr/local/mysql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before="100" w:beforeAutospacing="1" w:after="100" w:afterAutospacing="1"/>
        <w:textAlignment w:val="auto"/>
        <w:rPr>
          <w:rFonts w:ascii="Tahoma" w:hAnsi="Tahoma" w:cs="Tahoma"/>
          <w:color w:val="333333"/>
          <w:kern w:val="0"/>
          <w:sz w:val="21"/>
          <w:szCs w:val="21"/>
        </w:rPr>
      </w:pPr>
      <w:r w:rsidRPr="00983BEC">
        <w:rPr>
          <w:rFonts w:ascii="Tahoma" w:hAnsi="Tahoma" w:cs="Tahoma"/>
          <w:color w:val="333333"/>
          <w:kern w:val="0"/>
          <w:sz w:val="21"/>
          <w:szCs w:val="21"/>
        </w:rPr>
        <w:t xml:space="preserve">* 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>修改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 xml:space="preserve"> MySQL 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>多实例数据目录与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 xml:space="preserve"> 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>数据导入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>/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>导出专放目录的所属用户与所属组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 xml:space="preserve">[root@MySQL ~]# chown mysql:mysql -R </w:t>
      </w:r>
      <w:r>
        <w:rPr>
          <w:rFonts w:ascii="Tahoma" w:hAnsi="Tahoma" w:cs="Tahoma"/>
          <w:color w:val="333333"/>
          <w:kern w:val="0"/>
          <w:sz w:val="21"/>
          <w:szCs w:val="21"/>
        </w:rPr>
        <w:t xml:space="preserve"> 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>/data/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after="100" w:afterAutospacing="1"/>
        <w:textAlignment w:val="auto"/>
        <w:rPr>
          <w:rFonts w:ascii="Tahoma" w:hAnsi="Tahoma" w:cs="Tahoma"/>
          <w:color w:val="333333"/>
          <w:kern w:val="0"/>
          <w:sz w:val="18"/>
          <w:szCs w:val="18"/>
        </w:rPr>
      </w:pPr>
      <w:r w:rsidRPr="00983BEC">
        <w:rPr>
          <w:rFonts w:ascii="Tahoma" w:hAnsi="Tahoma" w:cs="Tahoma"/>
          <w:color w:val="333333"/>
          <w:kern w:val="0"/>
          <w:sz w:val="21"/>
          <w:szCs w:val="21"/>
        </w:rPr>
        <w:t xml:space="preserve">* 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>配置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 xml:space="preserve"> MySQL 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>配置文件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 xml:space="preserve"> /etc/my.cnf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br/>
      </w:r>
      <w:r w:rsidRPr="00983BEC">
        <w:rPr>
          <w:rFonts w:ascii="Tahoma" w:hAnsi="Tahoma" w:cs="Tahoma"/>
          <w:color w:val="333333"/>
          <w:kern w:val="0"/>
          <w:sz w:val="18"/>
          <w:szCs w:val="18"/>
        </w:rPr>
        <w:t xml:space="preserve">[mysqld_multi] 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after="100" w:afterAutospacing="1"/>
        <w:textAlignment w:val="auto"/>
        <w:rPr>
          <w:rFonts w:ascii="Tahoma" w:hAnsi="Tahoma" w:cs="Tahoma"/>
          <w:color w:val="333333"/>
          <w:kern w:val="0"/>
          <w:sz w:val="18"/>
          <w:szCs w:val="18"/>
        </w:rPr>
      </w:pPr>
      <w:r w:rsidRPr="00983BEC">
        <w:rPr>
          <w:rFonts w:ascii="Tahoma" w:hAnsi="Tahoma" w:cs="Tahoma"/>
          <w:color w:val="333333"/>
          <w:kern w:val="0"/>
          <w:sz w:val="18"/>
          <w:szCs w:val="18"/>
        </w:rPr>
        <w:lastRenderedPageBreak/>
        <w:t xml:space="preserve">mysqld    = /usr/local/mysql/bin/mysqld  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after="100" w:afterAutospacing="1"/>
        <w:textAlignment w:val="auto"/>
        <w:rPr>
          <w:rFonts w:ascii="Tahoma" w:hAnsi="Tahoma" w:cs="Tahoma"/>
          <w:color w:val="333333"/>
          <w:kern w:val="0"/>
          <w:sz w:val="18"/>
          <w:szCs w:val="18"/>
        </w:rPr>
      </w:pPr>
      <w:r w:rsidRPr="00983BEC">
        <w:rPr>
          <w:rFonts w:ascii="Tahoma" w:hAnsi="Tahoma" w:cs="Tahoma"/>
          <w:color w:val="333333"/>
          <w:kern w:val="0"/>
          <w:sz w:val="18"/>
          <w:szCs w:val="18"/>
        </w:rPr>
        <w:t>mysqladmin = /usr/local/mysql/bin/mysqladmin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after="100" w:afterAutospacing="1"/>
        <w:textAlignment w:val="auto"/>
        <w:rPr>
          <w:rFonts w:ascii="Tahoma" w:hAnsi="Tahoma" w:cs="Tahoma"/>
          <w:color w:val="333333"/>
          <w:kern w:val="0"/>
          <w:sz w:val="18"/>
          <w:szCs w:val="18"/>
        </w:rPr>
      </w:pPr>
      <w:r w:rsidRPr="00983BEC">
        <w:rPr>
          <w:rFonts w:ascii="Tahoma" w:hAnsi="Tahoma" w:cs="Tahoma"/>
          <w:color w:val="333333"/>
          <w:kern w:val="0"/>
          <w:sz w:val="18"/>
          <w:szCs w:val="18"/>
        </w:rPr>
        <w:t xml:space="preserve">log        = /tmp/mysql_multi.log 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after="100" w:afterAutospacing="1"/>
        <w:textAlignment w:val="auto"/>
        <w:rPr>
          <w:rFonts w:ascii="Tahoma" w:hAnsi="Tahoma" w:cs="Tahoma"/>
          <w:color w:val="333333"/>
          <w:kern w:val="0"/>
          <w:sz w:val="18"/>
          <w:szCs w:val="18"/>
        </w:rPr>
      </w:pPr>
      <w:r w:rsidRPr="00983BEC">
        <w:rPr>
          <w:rFonts w:ascii="Tahoma" w:hAnsi="Tahoma" w:cs="Tahoma"/>
          <w:color w:val="333333"/>
          <w:kern w:val="0"/>
          <w:sz w:val="18"/>
          <w:szCs w:val="18"/>
        </w:rPr>
        <w:t xml:space="preserve">  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after="100" w:afterAutospacing="1"/>
        <w:textAlignment w:val="auto"/>
        <w:rPr>
          <w:rFonts w:ascii="Tahoma" w:hAnsi="Tahoma" w:cs="Tahoma"/>
          <w:color w:val="333333"/>
          <w:kern w:val="0"/>
          <w:sz w:val="18"/>
          <w:szCs w:val="18"/>
        </w:rPr>
      </w:pPr>
      <w:r w:rsidRPr="00983BEC">
        <w:rPr>
          <w:rFonts w:ascii="Tahoma" w:hAnsi="Tahoma" w:cs="Tahoma"/>
          <w:color w:val="333333"/>
          <w:kern w:val="0"/>
          <w:sz w:val="18"/>
          <w:szCs w:val="18"/>
        </w:rPr>
        <w:t>[mysqld1]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after="100" w:afterAutospacing="1"/>
        <w:textAlignment w:val="auto"/>
        <w:rPr>
          <w:rFonts w:ascii="Tahoma" w:hAnsi="Tahoma" w:cs="Tahoma"/>
          <w:color w:val="333333"/>
          <w:kern w:val="0"/>
          <w:sz w:val="18"/>
          <w:szCs w:val="18"/>
        </w:rPr>
      </w:pPr>
      <w:r w:rsidRPr="00983BEC">
        <w:rPr>
          <w:rFonts w:ascii="Tahoma" w:hAnsi="Tahoma" w:cs="Tahoma"/>
          <w:color w:val="333333"/>
          <w:kern w:val="0"/>
          <w:sz w:val="18"/>
          <w:szCs w:val="18"/>
        </w:rPr>
        <w:t>datadir = /data/mysql_data1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after="100" w:afterAutospacing="1"/>
        <w:textAlignment w:val="auto"/>
        <w:rPr>
          <w:rFonts w:ascii="Tahoma" w:hAnsi="Tahoma" w:cs="Tahoma" w:hint="eastAsia"/>
          <w:color w:val="333333"/>
          <w:kern w:val="0"/>
          <w:sz w:val="18"/>
          <w:szCs w:val="18"/>
        </w:rPr>
      </w:pPr>
      <w:r w:rsidRPr="00983BEC">
        <w:rPr>
          <w:rFonts w:ascii="Tahoma" w:hAnsi="Tahoma" w:cs="Tahoma" w:hint="eastAsia"/>
          <w:color w:val="333333"/>
          <w:kern w:val="0"/>
          <w:sz w:val="18"/>
          <w:szCs w:val="18"/>
        </w:rPr>
        <w:t xml:space="preserve"># </w:t>
      </w:r>
      <w:r w:rsidRPr="00983BEC">
        <w:rPr>
          <w:rFonts w:ascii="Tahoma" w:hAnsi="Tahoma" w:cs="Tahoma" w:hint="eastAsia"/>
          <w:color w:val="333333"/>
          <w:kern w:val="0"/>
          <w:sz w:val="18"/>
          <w:szCs w:val="18"/>
        </w:rPr>
        <w:t>设置</w:t>
      </w:r>
      <w:r w:rsidRPr="00983BEC">
        <w:rPr>
          <w:rFonts w:ascii="Tahoma" w:hAnsi="Tahoma" w:cs="Tahoma" w:hint="eastAsia"/>
          <w:color w:val="333333"/>
          <w:kern w:val="0"/>
          <w:sz w:val="18"/>
          <w:szCs w:val="18"/>
        </w:rPr>
        <w:t>sock</w:t>
      </w:r>
      <w:r w:rsidRPr="00983BEC">
        <w:rPr>
          <w:rFonts w:ascii="Tahoma" w:hAnsi="Tahoma" w:cs="Tahoma" w:hint="eastAsia"/>
          <w:color w:val="333333"/>
          <w:kern w:val="0"/>
          <w:sz w:val="18"/>
          <w:szCs w:val="18"/>
        </w:rPr>
        <w:t xml:space="preserve">存放文件名　</w:t>
      </w:r>
      <w:r w:rsidRPr="00983BEC">
        <w:rPr>
          <w:rFonts w:ascii="Tahoma" w:hAnsi="Tahoma" w:cs="Tahoma" w:hint="eastAsia"/>
          <w:color w:val="333333"/>
          <w:kern w:val="0"/>
          <w:sz w:val="18"/>
          <w:szCs w:val="18"/>
        </w:rPr>
        <w:t>[</w:t>
      </w:r>
      <w:r w:rsidRPr="00983BEC">
        <w:rPr>
          <w:rFonts w:ascii="Tahoma" w:hAnsi="Tahoma" w:cs="Tahoma" w:hint="eastAsia"/>
          <w:color w:val="333333"/>
          <w:kern w:val="0"/>
          <w:sz w:val="18"/>
          <w:szCs w:val="18"/>
        </w:rPr>
        <w:t>多实例中一定要不同</w:t>
      </w:r>
      <w:r w:rsidRPr="00983BEC">
        <w:rPr>
          <w:rFonts w:ascii="Tahoma" w:hAnsi="Tahoma" w:cs="Tahoma" w:hint="eastAsia"/>
          <w:color w:val="333333"/>
          <w:kern w:val="0"/>
          <w:sz w:val="18"/>
          <w:szCs w:val="18"/>
        </w:rPr>
        <w:t xml:space="preserve">] 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after="100" w:afterAutospacing="1"/>
        <w:textAlignment w:val="auto"/>
        <w:rPr>
          <w:rFonts w:ascii="Tahoma" w:hAnsi="Tahoma" w:cs="Tahoma"/>
          <w:color w:val="333333"/>
          <w:kern w:val="0"/>
          <w:sz w:val="18"/>
          <w:szCs w:val="18"/>
        </w:rPr>
      </w:pPr>
      <w:r w:rsidRPr="00983BEC">
        <w:rPr>
          <w:rFonts w:ascii="Tahoma" w:hAnsi="Tahoma" w:cs="Tahoma"/>
          <w:color w:val="333333"/>
          <w:kern w:val="0"/>
          <w:sz w:val="18"/>
          <w:szCs w:val="18"/>
        </w:rPr>
        <w:t xml:space="preserve">socket = /tmp/mysql.sock1 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after="100" w:afterAutospacing="1"/>
        <w:textAlignment w:val="auto"/>
        <w:rPr>
          <w:rFonts w:ascii="Tahoma" w:hAnsi="Tahoma" w:cs="Tahoma" w:hint="eastAsia"/>
          <w:color w:val="333333"/>
          <w:kern w:val="0"/>
          <w:sz w:val="18"/>
          <w:szCs w:val="18"/>
        </w:rPr>
      </w:pPr>
      <w:r w:rsidRPr="00983BEC">
        <w:rPr>
          <w:rFonts w:ascii="Tahoma" w:hAnsi="Tahoma" w:cs="Tahoma" w:hint="eastAsia"/>
          <w:color w:val="333333"/>
          <w:kern w:val="0"/>
          <w:sz w:val="18"/>
          <w:szCs w:val="18"/>
        </w:rPr>
        <w:t xml:space="preserve"># </w:t>
      </w:r>
      <w:r w:rsidRPr="00983BEC">
        <w:rPr>
          <w:rFonts w:ascii="Tahoma" w:hAnsi="Tahoma" w:cs="Tahoma" w:hint="eastAsia"/>
          <w:color w:val="333333"/>
          <w:kern w:val="0"/>
          <w:sz w:val="18"/>
          <w:szCs w:val="18"/>
        </w:rPr>
        <w:t xml:space="preserve">设置监听开放端口　</w:t>
      </w:r>
      <w:r w:rsidRPr="00983BEC">
        <w:rPr>
          <w:rFonts w:ascii="Tahoma" w:hAnsi="Tahoma" w:cs="Tahoma" w:hint="eastAsia"/>
          <w:color w:val="333333"/>
          <w:kern w:val="0"/>
          <w:sz w:val="18"/>
          <w:szCs w:val="18"/>
        </w:rPr>
        <w:t>[</w:t>
      </w:r>
      <w:r w:rsidRPr="00983BEC">
        <w:rPr>
          <w:rFonts w:ascii="Tahoma" w:hAnsi="Tahoma" w:cs="Tahoma" w:hint="eastAsia"/>
          <w:color w:val="333333"/>
          <w:kern w:val="0"/>
          <w:sz w:val="18"/>
          <w:szCs w:val="18"/>
        </w:rPr>
        <w:t>多实例中一定要不同</w:t>
      </w:r>
      <w:r w:rsidRPr="00983BEC">
        <w:rPr>
          <w:rFonts w:ascii="Tahoma" w:hAnsi="Tahoma" w:cs="Tahoma" w:hint="eastAsia"/>
          <w:color w:val="333333"/>
          <w:kern w:val="0"/>
          <w:sz w:val="18"/>
          <w:szCs w:val="18"/>
        </w:rPr>
        <w:t xml:space="preserve">] 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after="100" w:afterAutospacing="1"/>
        <w:textAlignment w:val="auto"/>
        <w:rPr>
          <w:rFonts w:ascii="Tahoma" w:hAnsi="Tahoma" w:cs="Tahoma"/>
          <w:color w:val="333333"/>
          <w:kern w:val="0"/>
          <w:sz w:val="18"/>
          <w:szCs w:val="18"/>
        </w:rPr>
      </w:pPr>
      <w:r w:rsidRPr="00983BEC">
        <w:rPr>
          <w:rFonts w:ascii="Tahoma" w:hAnsi="Tahoma" w:cs="Tahoma"/>
          <w:color w:val="333333"/>
          <w:kern w:val="0"/>
          <w:sz w:val="18"/>
          <w:szCs w:val="18"/>
        </w:rPr>
        <w:t xml:space="preserve">port = 3306 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after="100" w:afterAutospacing="1"/>
        <w:textAlignment w:val="auto"/>
        <w:rPr>
          <w:rFonts w:ascii="Tahoma" w:hAnsi="Tahoma" w:cs="Tahoma" w:hint="eastAsia"/>
          <w:color w:val="333333"/>
          <w:kern w:val="0"/>
          <w:sz w:val="18"/>
          <w:szCs w:val="18"/>
        </w:rPr>
      </w:pPr>
      <w:r w:rsidRPr="00983BEC">
        <w:rPr>
          <w:rFonts w:ascii="Tahoma" w:hAnsi="Tahoma" w:cs="Tahoma" w:hint="eastAsia"/>
          <w:color w:val="333333"/>
          <w:kern w:val="0"/>
          <w:sz w:val="18"/>
          <w:szCs w:val="18"/>
        </w:rPr>
        <w:t xml:space="preserve"># </w:t>
      </w:r>
      <w:r w:rsidRPr="00983BEC">
        <w:rPr>
          <w:rFonts w:ascii="Tahoma" w:hAnsi="Tahoma" w:cs="Tahoma" w:hint="eastAsia"/>
          <w:color w:val="333333"/>
          <w:kern w:val="0"/>
          <w:sz w:val="18"/>
          <w:szCs w:val="18"/>
        </w:rPr>
        <w:t>设置运行用户</w:t>
      </w:r>
      <w:r w:rsidRPr="00983BEC">
        <w:rPr>
          <w:rFonts w:ascii="Tahoma" w:hAnsi="Tahoma" w:cs="Tahoma" w:hint="eastAsia"/>
          <w:color w:val="333333"/>
          <w:kern w:val="0"/>
          <w:sz w:val="18"/>
          <w:szCs w:val="18"/>
        </w:rPr>
        <w:t xml:space="preserve"> 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after="100" w:afterAutospacing="1"/>
        <w:textAlignment w:val="auto"/>
        <w:rPr>
          <w:rFonts w:ascii="Tahoma" w:hAnsi="Tahoma" w:cs="Tahoma"/>
          <w:color w:val="333333"/>
          <w:kern w:val="0"/>
          <w:sz w:val="18"/>
          <w:szCs w:val="18"/>
        </w:rPr>
      </w:pPr>
      <w:r w:rsidRPr="00983BEC">
        <w:rPr>
          <w:rFonts w:ascii="Tahoma" w:hAnsi="Tahoma" w:cs="Tahoma"/>
          <w:color w:val="333333"/>
          <w:kern w:val="0"/>
          <w:sz w:val="18"/>
          <w:szCs w:val="18"/>
        </w:rPr>
        <w:t xml:space="preserve">user = mysql 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after="100" w:afterAutospacing="1"/>
        <w:textAlignment w:val="auto"/>
        <w:rPr>
          <w:rFonts w:ascii="Tahoma" w:hAnsi="Tahoma" w:cs="Tahoma" w:hint="eastAsia"/>
          <w:color w:val="333333"/>
          <w:kern w:val="0"/>
          <w:sz w:val="18"/>
          <w:szCs w:val="18"/>
        </w:rPr>
      </w:pPr>
      <w:r w:rsidRPr="00983BEC">
        <w:rPr>
          <w:rFonts w:ascii="Tahoma" w:hAnsi="Tahoma" w:cs="Tahoma" w:hint="eastAsia"/>
          <w:color w:val="333333"/>
          <w:kern w:val="0"/>
          <w:sz w:val="18"/>
          <w:szCs w:val="18"/>
        </w:rPr>
        <w:t xml:space="preserve"># </w:t>
      </w:r>
      <w:r w:rsidRPr="00983BEC">
        <w:rPr>
          <w:rFonts w:ascii="Tahoma" w:hAnsi="Tahoma" w:cs="Tahoma" w:hint="eastAsia"/>
          <w:color w:val="333333"/>
          <w:kern w:val="0"/>
          <w:sz w:val="18"/>
          <w:szCs w:val="18"/>
        </w:rPr>
        <w:t>关闭监控</w:t>
      </w:r>
      <w:r w:rsidRPr="00983BEC">
        <w:rPr>
          <w:rFonts w:ascii="Tahoma" w:hAnsi="Tahoma" w:cs="Tahoma" w:hint="eastAsia"/>
          <w:color w:val="333333"/>
          <w:kern w:val="0"/>
          <w:sz w:val="18"/>
          <w:szCs w:val="18"/>
        </w:rPr>
        <w:t xml:space="preserve"> 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after="100" w:afterAutospacing="1"/>
        <w:textAlignment w:val="auto"/>
        <w:rPr>
          <w:rFonts w:ascii="Tahoma" w:hAnsi="Tahoma" w:cs="Tahoma"/>
          <w:color w:val="333333"/>
          <w:kern w:val="0"/>
          <w:sz w:val="18"/>
          <w:szCs w:val="18"/>
        </w:rPr>
      </w:pPr>
      <w:r w:rsidRPr="00983BEC">
        <w:rPr>
          <w:rFonts w:ascii="Tahoma" w:hAnsi="Tahoma" w:cs="Tahoma"/>
          <w:color w:val="333333"/>
          <w:kern w:val="0"/>
          <w:sz w:val="18"/>
          <w:szCs w:val="18"/>
        </w:rPr>
        <w:t xml:space="preserve">performance_schema = off 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after="100" w:afterAutospacing="1"/>
        <w:textAlignment w:val="auto"/>
        <w:rPr>
          <w:rFonts w:ascii="Tahoma" w:hAnsi="Tahoma" w:cs="Tahoma" w:hint="eastAsia"/>
          <w:color w:val="333333"/>
          <w:kern w:val="0"/>
          <w:sz w:val="18"/>
          <w:szCs w:val="18"/>
        </w:rPr>
      </w:pPr>
      <w:r w:rsidRPr="00983BEC">
        <w:rPr>
          <w:rFonts w:ascii="Tahoma" w:hAnsi="Tahoma" w:cs="Tahoma" w:hint="eastAsia"/>
          <w:color w:val="333333"/>
          <w:kern w:val="0"/>
          <w:sz w:val="18"/>
          <w:szCs w:val="18"/>
        </w:rPr>
        <w:t xml:space="preserve"># </w:t>
      </w:r>
      <w:r w:rsidRPr="00983BEC">
        <w:rPr>
          <w:rFonts w:ascii="Tahoma" w:hAnsi="Tahoma" w:cs="Tahoma" w:hint="eastAsia"/>
          <w:color w:val="333333"/>
          <w:kern w:val="0"/>
          <w:sz w:val="18"/>
          <w:szCs w:val="18"/>
        </w:rPr>
        <w:t>设置</w:t>
      </w:r>
      <w:r w:rsidRPr="00983BEC">
        <w:rPr>
          <w:rFonts w:ascii="Tahoma" w:hAnsi="Tahoma" w:cs="Tahoma" w:hint="eastAsia"/>
          <w:color w:val="333333"/>
          <w:kern w:val="0"/>
          <w:sz w:val="18"/>
          <w:szCs w:val="18"/>
        </w:rPr>
        <w:t xml:space="preserve">innodb </w:t>
      </w:r>
      <w:r w:rsidRPr="00983BEC">
        <w:rPr>
          <w:rFonts w:ascii="Tahoma" w:hAnsi="Tahoma" w:cs="Tahoma" w:hint="eastAsia"/>
          <w:color w:val="333333"/>
          <w:kern w:val="0"/>
          <w:sz w:val="18"/>
          <w:szCs w:val="18"/>
        </w:rPr>
        <w:t>缓存大小</w:t>
      </w:r>
      <w:r w:rsidRPr="00983BEC">
        <w:rPr>
          <w:rFonts w:ascii="Tahoma" w:hAnsi="Tahoma" w:cs="Tahoma" w:hint="eastAsia"/>
          <w:color w:val="333333"/>
          <w:kern w:val="0"/>
          <w:sz w:val="18"/>
          <w:szCs w:val="18"/>
        </w:rPr>
        <w:t xml:space="preserve"> 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after="100" w:afterAutospacing="1"/>
        <w:textAlignment w:val="auto"/>
        <w:rPr>
          <w:rFonts w:ascii="Tahoma" w:hAnsi="Tahoma" w:cs="Tahoma"/>
          <w:color w:val="333333"/>
          <w:kern w:val="0"/>
          <w:sz w:val="18"/>
          <w:szCs w:val="18"/>
        </w:rPr>
      </w:pPr>
      <w:r w:rsidRPr="00983BEC">
        <w:rPr>
          <w:rFonts w:ascii="Tahoma" w:hAnsi="Tahoma" w:cs="Tahoma"/>
          <w:color w:val="333333"/>
          <w:kern w:val="0"/>
          <w:sz w:val="18"/>
          <w:szCs w:val="18"/>
        </w:rPr>
        <w:t xml:space="preserve">innodb_buffer_pool_size = 32M 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after="100" w:afterAutospacing="1"/>
        <w:textAlignment w:val="auto"/>
        <w:rPr>
          <w:rFonts w:ascii="Tahoma" w:hAnsi="Tahoma" w:cs="Tahoma" w:hint="eastAsia"/>
          <w:color w:val="333333"/>
          <w:kern w:val="0"/>
          <w:sz w:val="18"/>
          <w:szCs w:val="18"/>
        </w:rPr>
      </w:pPr>
      <w:r w:rsidRPr="00983BEC">
        <w:rPr>
          <w:rFonts w:ascii="Tahoma" w:hAnsi="Tahoma" w:cs="Tahoma" w:hint="eastAsia"/>
          <w:color w:val="333333"/>
          <w:kern w:val="0"/>
          <w:sz w:val="18"/>
          <w:szCs w:val="18"/>
        </w:rPr>
        <w:t xml:space="preserve"># </w:t>
      </w:r>
      <w:r w:rsidRPr="00983BEC">
        <w:rPr>
          <w:rFonts w:ascii="Tahoma" w:hAnsi="Tahoma" w:cs="Tahoma" w:hint="eastAsia"/>
          <w:color w:val="333333"/>
          <w:kern w:val="0"/>
          <w:sz w:val="18"/>
          <w:szCs w:val="18"/>
        </w:rPr>
        <w:t>设置监听</w:t>
      </w:r>
      <w:r w:rsidRPr="00983BEC">
        <w:rPr>
          <w:rFonts w:ascii="Tahoma" w:hAnsi="Tahoma" w:cs="Tahoma" w:hint="eastAsia"/>
          <w:color w:val="333333"/>
          <w:kern w:val="0"/>
          <w:sz w:val="18"/>
          <w:szCs w:val="18"/>
        </w:rPr>
        <w:t>IP</w:t>
      </w:r>
      <w:r w:rsidRPr="00983BEC">
        <w:rPr>
          <w:rFonts w:ascii="Tahoma" w:hAnsi="Tahoma" w:cs="Tahoma" w:hint="eastAsia"/>
          <w:color w:val="333333"/>
          <w:kern w:val="0"/>
          <w:sz w:val="18"/>
          <w:szCs w:val="18"/>
        </w:rPr>
        <w:t>地址</w:t>
      </w:r>
      <w:r w:rsidRPr="00983BEC">
        <w:rPr>
          <w:rFonts w:ascii="Tahoma" w:hAnsi="Tahoma" w:cs="Tahoma" w:hint="eastAsia"/>
          <w:color w:val="333333"/>
          <w:kern w:val="0"/>
          <w:sz w:val="18"/>
          <w:szCs w:val="18"/>
        </w:rPr>
        <w:t xml:space="preserve"> 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after="100" w:afterAutospacing="1"/>
        <w:textAlignment w:val="auto"/>
        <w:rPr>
          <w:rFonts w:ascii="Tahoma" w:hAnsi="Tahoma" w:cs="Tahoma"/>
          <w:color w:val="333333"/>
          <w:kern w:val="0"/>
          <w:sz w:val="18"/>
          <w:szCs w:val="18"/>
        </w:rPr>
      </w:pPr>
      <w:r w:rsidRPr="00983BEC">
        <w:rPr>
          <w:rFonts w:ascii="Tahoma" w:hAnsi="Tahoma" w:cs="Tahoma"/>
          <w:color w:val="333333"/>
          <w:kern w:val="0"/>
          <w:sz w:val="18"/>
          <w:szCs w:val="18"/>
        </w:rPr>
        <w:t xml:space="preserve">bind_address = 0.0.0.0 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after="100" w:afterAutospacing="1"/>
        <w:textAlignment w:val="auto"/>
        <w:rPr>
          <w:rFonts w:ascii="Tahoma" w:hAnsi="Tahoma" w:cs="Tahoma" w:hint="eastAsia"/>
          <w:color w:val="333333"/>
          <w:kern w:val="0"/>
          <w:sz w:val="18"/>
          <w:szCs w:val="18"/>
        </w:rPr>
      </w:pPr>
      <w:r w:rsidRPr="00983BEC">
        <w:rPr>
          <w:rFonts w:ascii="Tahoma" w:hAnsi="Tahoma" w:cs="Tahoma" w:hint="eastAsia"/>
          <w:color w:val="333333"/>
          <w:kern w:val="0"/>
          <w:sz w:val="18"/>
          <w:szCs w:val="18"/>
        </w:rPr>
        <w:t xml:space="preserve"># </w:t>
      </w:r>
      <w:r w:rsidRPr="00983BEC">
        <w:rPr>
          <w:rFonts w:ascii="Tahoma" w:hAnsi="Tahoma" w:cs="Tahoma" w:hint="eastAsia"/>
          <w:color w:val="333333"/>
          <w:kern w:val="0"/>
          <w:sz w:val="18"/>
          <w:szCs w:val="18"/>
        </w:rPr>
        <w:t>关闭</w:t>
      </w:r>
      <w:r w:rsidRPr="00983BEC">
        <w:rPr>
          <w:rFonts w:ascii="Tahoma" w:hAnsi="Tahoma" w:cs="Tahoma" w:hint="eastAsia"/>
          <w:color w:val="333333"/>
          <w:kern w:val="0"/>
          <w:sz w:val="18"/>
          <w:szCs w:val="18"/>
        </w:rPr>
        <w:t xml:space="preserve">DNS </w:t>
      </w:r>
      <w:r w:rsidRPr="00983BEC">
        <w:rPr>
          <w:rFonts w:ascii="Tahoma" w:hAnsi="Tahoma" w:cs="Tahoma" w:hint="eastAsia"/>
          <w:color w:val="333333"/>
          <w:kern w:val="0"/>
          <w:sz w:val="18"/>
          <w:szCs w:val="18"/>
        </w:rPr>
        <w:t>反向解析</w:t>
      </w:r>
      <w:r w:rsidRPr="00983BEC">
        <w:rPr>
          <w:rFonts w:ascii="Tahoma" w:hAnsi="Tahoma" w:cs="Tahoma" w:hint="eastAsia"/>
          <w:color w:val="333333"/>
          <w:kern w:val="0"/>
          <w:sz w:val="18"/>
          <w:szCs w:val="18"/>
        </w:rPr>
        <w:t xml:space="preserve"> 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after="100" w:afterAutospacing="1"/>
        <w:textAlignment w:val="auto"/>
        <w:rPr>
          <w:rFonts w:ascii="Tahoma" w:hAnsi="Tahoma" w:cs="Tahoma"/>
          <w:color w:val="333333"/>
          <w:kern w:val="0"/>
          <w:sz w:val="18"/>
          <w:szCs w:val="18"/>
        </w:rPr>
      </w:pPr>
      <w:r w:rsidRPr="00983BEC">
        <w:rPr>
          <w:rFonts w:ascii="Tahoma" w:hAnsi="Tahoma" w:cs="Tahoma"/>
          <w:color w:val="333333"/>
          <w:kern w:val="0"/>
          <w:sz w:val="18"/>
          <w:szCs w:val="18"/>
        </w:rPr>
        <w:t xml:space="preserve">skip-name-resolve = 0 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after="100" w:afterAutospacing="1"/>
        <w:textAlignment w:val="auto"/>
        <w:rPr>
          <w:rFonts w:ascii="Tahoma" w:hAnsi="Tahoma" w:cs="Tahoma"/>
          <w:color w:val="333333"/>
          <w:kern w:val="0"/>
          <w:sz w:val="18"/>
          <w:szCs w:val="18"/>
        </w:rPr>
      </w:pPr>
    </w:p>
    <w:p w:rsidR="00983BEC" w:rsidRPr="00983BEC" w:rsidRDefault="00983BEC" w:rsidP="00983BEC">
      <w:pPr>
        <w:widowControl/>
        <w:shd w:val="clear" w:color="auto" w:fill="FAFAFC"/>
        <w:topLinePunct w:val="0"/>
        <w:spacing w:after="100" w:afterAutospacing="1"/>
        <w:textAlignment w:val="auto"/>
        <w:rPr>
          <w:rFonts w:ascii="Tahoma" w:hAnsi="Tahoma" w:cs="Tahoma"/>
          <w:color w:val="333333"/>
          <w:kern w:val="0"/>
          <w:sz w:val="18"/>
          <w:szCs w:val="18"/>
        </w:rPr>
      </w:pPr>
      <w:r w:rsidRPr="00983BEC">
        <w:rPr>
          <w:rFonts w:ascii="Tahoma" w:hAnsi="Tahoma" w:cs="Tahoma"/>
          <w:color w:val="333333"/>
          <w:kern w:val="0"/>
          <w:sz w:val="18"/>
          <w:szCs w:val="18"/>
        </w:rPr>
        <w:t xml:space="preserve">[mysqld2] 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after="100" w:afterAutospacing="1"/>
        <w:textAlignment w:val="auto"/>
        <w:rPr>
          <w:rFonts w:ascii="Tahoma" w:hAnsi="Tahoma" w:cs="Tahoma"/>
          <w:color w:val="333333"/>
          <w:kern w:val="0"/>
          <w:sz w:val="18"/>
          <w:szCs w:val="18"/>
        </w:rPr>
      </w:pPr>
      <w:r w:rsidRPr="00983BEC">
        <w:rPr>
          <w:rFonts w:ascii="Tahoma" w:hAnsi="Tahoma" w:cs="Tahoma"/>
          <w:color w:val="333333"/>
          <w:kern w:val="0"/>
          <w:sz w:val="18"/>
          <w:szCs w:val="18"/>
        </w:rPr>
        <w:t>datadir = /data/mysql_data2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after="100" w:afterAutospacing="1"/>
        <w:textAlignment w:val="auto"/>
        <w:rPr>
          <w:rFonts w:ascii="Tahoma" w:hAnsi="Tahoma" w:cs="Tahoma"/>
          <w:color w:val="333333"/>
          <w:kern w:val="0"/>
          <w:sz w:val="18"/>
          <w:szCs w:val="18"/>
        </w:rPr>
      </w:pPr>
      <w:r w:rsidRPr="00983BEC">
        <w:rPr>
          <w:rFonts w:ascii="Tahoma" w:hAnsi="Tahoma" w:cs="Tahoma"/>
          <w:color w:val="333333"/>
          <w:kern w:val="0"/>
          <w:sz w:val="18"/>
          <w:szCs w:val="18"/>
        </w:rPr>
        <w:t xml:space="preserve">socket = /tmp/mysql.sock2 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after="100" w:afterAutospacing="1"/>
        <w:textAlignment w:val="auto"/>
        <w:rPr>
          <w:rFonts w:ascii="Tahoma" w:hAnsi="Tahoma" w:cs="Tahoma"/>
          <w:color w:val="333333"/>
          <w:kern w:val="0"/>
          <w:sz w:val="18"/>
          <w:szCs w:val="18"/>
        </w:rPr>
      </w:pPr>
      <w:r w:rsidRPr="00983BEC">
        <w:rPr>
          <w:rFonts w:ascii="Tahoma" w:hAnsi="Tahoma" w:cs="Tahoma"/>
          <w:color w:val="333333"/>
          <w:kern w:val="0"/>
          <w:sz w:val="18"/>
          <w:szCs w:val="18"/>
        </w:rPr>
        <w:lastRenderedPageBreak/>
        <w:t xml:space="preserve">port = 3307 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after="100" w:afterAutospacing="1"/>
        <w:textAlignment w:val="auto"/>
        <w:rPr>
          <w:rFonts w:ascii="Tahoma" w:hAnsi="Tahoma" w:cs="Tahoma"/>
          <w:color w:val="333333"/>
          <w:kern w:val="0"/>
          <w:sz w:val="18"/>
          <w:szCs w:val="18"/>
        </w:rPr>
      </w:pPr>
      <w:r w:rsidRPr="00983BEC">
        <w:rPr>
          <w:rFonts w:ascii="Tahoma" w:hAnsi="Tahoma" w:cs="Tahoma"/>
          <w:color w:val="333333"/>
          <w:kern w:val="0"/>
          <w:sz w:val="18"/>
          <w:szCs w:val="18"/>
        </w:rPr>
        <w:t xml:space="preserve">user = mysql 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after="100" w:afterAutospacing="1"/>
        <w:textAlignment w:val="auto"/>
        <w:rPr>
          <w:rFonts w:ascii="Tahoma" w:hAnsi="Tahoma" w:cs="Tahoma"/>
          <w:color w:val="333333"/>
          <w:kern w:val="0"/>
          <w:sz w:val="18"/>
          <w:szCs w:val="18"/>
        </w:rPr>
      </w:pPr>
      <w:r w:rsidRPr="00983BEC">
        <w:rPr>
          <w:rFonts w:ascii="Tahoma" w:hAnsi="Tahoma" w:cs="Tahoma"/>
          <w:color w:val="333333"/>
          <w:kern w:val="0"/>
          <w:sz w:val="18"/>
          <w:szCs w:val="18"/>
        </w:rPr>
        <w:t xml:space="preserve">performance_schema = off 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after="100" w:afterAutospacing="1"/>
        <w:textAlignment w:val="auto"/>
        <w:rPr>
          <w:rFonts w:ascii="Tahoma" w:hAnsi="Tahoma" w:cs="Tahoma"/>
          <w:color w:val="333333"/>
          <w:kern w:val="0"/>
          <w:sz w:val="18"/>
          <w:szCs w:val="18"/>
        </w:rPr>
      </w:pPr>
      <w:r w:rsidRPr="00983BEC">
        <w:rPr>
          <w:rFonts w:ascii="Tahoma" w:hAnsi="Tahoma" w:cs="Tahoma"/>
          <w:color w:val="333333"/>
          <w:kern w:val="0"/>
          <w:sz w:val="18"/>
          <w:szCs w:val="18"/>
        </w:rPr>
        <w:t xml:space="preserve">innodb_buffer_pool_size = 32M 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after="100" w:afterAutospacing="1"/>
        <w:textAlignment w:val="auto"/>
        <w:rPr>
          <w:rFonts w:ascii="Tahoma" w:hAnsi="Tahoma" w:cs="Tahoma"/>
          <w:color w:val="333333"/>
          <w:kern w:val="0"/>
          <w:sz w:val="18"/>
          <w:szCs w:val="18"/>
        </w:rPr>
      </w:pPr>
      <w:r w:rsidRPr="00983BEC">
        <w:rPr>
          <w:rFonts w:ascii="Tahoma" w:hAnsi="Tahoma" w:cs="Tahoma"/>
          <w:color w:val="333333"/>
          <w:kern w:val="0"/>
          <w:sz w:val="18"/>
          <w:szCs w:val="18"/>
        </w:rPr>
        <w:t xml:space="preserve">bind_address = 0.0.0.0 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after="100" w:afterAutospacing="1"/>
        <w:textAlignment w:val="auto"/>
        <w:rPr>
          <w:rFonts w:ascii="Tahoma" w:hAnsi="Tahoma" w:cs="Tahoma"/>
          <w:color w:val="333333"/>
          <w:kern w:val="0"/>
          <w:sz w:val="18"/>
          <w:szCs w:val="18"/>
        </w:rPr>
      </w:pPr>
      <w:r w:rsidRPr="00983BEC">
        <w:rPr>
          <w:rFonts w:ascii="Tahoma" w:hAnsi="Tahoma" w:cs="Tahoma"/>
          <w:color w:val="333333"/>
          <w:kern w:val="0"/>
          <w:sz w:val="18"/>
          <w:szCs w:val="18"/>
        </w:rPr>
        <w:t xml:space="preserve">skip-name-resolve = 0 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after="100" w:afterAutospacing="1"/>
        <w:textAlignment w:val="auto"/>
        <w:rPr>
          <w:rFonts w:ascii="Tahoma" w:hAnsi="Tahoma" w:cs="Tahoma"/>
          <w:color w:val="333333"/>
          <w:kern w:val="0"/>
          <w:sz w:val="18"/>
          <w:szCs w:val="18"/>
        </w:rPr>
      </w:pPr>
    </w:p>
    <w:p w:rsidR="00983BEC" w:rsidRPr="00983BEC" w:rsidRDefault="00983BEC" w:rsidP="00983BEC">
      <w:pPr>
        <w:widowControl/>
        <w:shd w:val="clear" w:color="auto" w:fill="FAFAFC"/>
        <w:topLinePunct w:val="0"/>
        <w:spacing w:after="100" w:afterAutospacing="1"/>
        <w:textAlignment w:val="auto"/>
        <w:rPr>
          <w:rFonts w:ascii="Tahoma" w:hAnsi="Tahoma" w:cs="Tahoma"/>
          <w:color w:val="333333"/>
          <w:kern w:val="0"/>
          <w:sz w:val="18"/>
          <w:szCs w:val="18"/>
        </w:rPr>
      </w:pPr>
      <w:r w:rsidRPr="00983BEC">
        <w:rPr>
          <w:rFonts w:ascii="Tahoma" w:hAnsi="Tahoma" w:cs="Tahoma"/>
          <w:color w:val="333333"/>
          <w:kern w:val="0"/>
          <w:sz w:val="18"/>
          <w:szCs w:val="18"/>
        </w:rPr>
        <w:t xml:space="preserve">[mysqld3] 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after="100" w:afterAutospacing="1"/>
        <w:textAlignment w:val="auto"/>
        <w:rPr>
          <w:rFonts w:ascii="Tahoma" w:hAnsi="Tahoma" w:cs="Tahoma"/>
          <w:color w:val="333333"/>
          <w:kern w:val="0"/>
          <w:sz w:val="18"/>
          <w:szCs w:val="18"/>
        </w:rPr>
      </w:pPr>
      <w:r w:rsidRPr="00983BEC">
        <w:rPr>
          <w:rFonts w:ascii="Tahoma" w:hAnsi="Tahoma" w:cs="Tahoma"/>
          <w:color w:val="333333"/>
          <w:kern w:val="0"/>
          <w:sz w:val="18"/>
          <w:szCs w:val="18"/>
        </w:rPr>
        <w:t>datadir = /data/mysql_data3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after="100" w:afterAutospacing="1"/>
        <w:textAlignment w:val="auto"/>
        <w:rPr>
          <w:rFonts w:ascii="Tahoma" w:hAnsi="Tahoma" w:cs="Tahoma"/>
          <w:color w:val="333333"/>
          <w:kern w:val="0"/>
          <w:sz w:val="18"/>
          <w:szCs w:val="18"/>
        </w:rPr>
      </w:pPr>
      <w:r w:rsidRPr="00983BEC">
        <w:rPr>
          <w:rFonts w:ascii="Tahoma" w:hAnsi="Tahoma" w:cs="Tahoma"/>
          <w:color w:val="333333"/>
          <w:kern w:val="0"/>
          <w:sz w:val="18"/>
          <w:szCs w:val="18"/>
        </w:rPr>
        <w:t xml:space="preserve">socket = /tmp/mysql.sock3 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after="100" w:afterAutospacing="1"/>
        <w:textAlignment w:val="auto"/>
        <w:rPr>
          <w:rFonts w:ascii="Tahoma" w:hAnsi="Tahoma" w:cs="Tahoma"/>
          <w:color w:val="333333"/>
          <w:kern w:val="0"/>
          <w:sz w:val="18"/>
          <w:szCs w:val="18"/>
        </w:rPr>
      </w:pPr>
      <w:r w:rsidRPr="00983BEC">
        <w:rPr>
          <w:rFonts w:ascii="Tahoma" w:hAnsi="Tahoma" w:cs="Tahoma"/>
          <w:color w:val="333333"/>
          <w:kern w:val="0"/>
          <w:sz w:val="18"/>
          <w:szCs w:val="18"/>
        </w:rPr>
        <w:t xml:space="preserve">port = 3308 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after="100" w:afterAutospacing="1"/>
        <w:textAlignment w:val="auto"/>
        <w:rPr>
          <w:rFonts w:ascii="Tahoma" w:hAnsi="Tahoma" w:cs="Tahoma"/>
          <w:color w:val="333333"/>
          <w:kern w:val="0"/>
          <w:sz w:val="18"/>
          <w:szCs w:val="18"/>
        </w:rPr>
      </w:pPr>
      <w:r w:rsidRPr="00983BEC">
        <w:rPr>
          <w:rFonts w:ascii="Tahoma" w:hAnsi="Tahoma" w:cs="Tahoma"/>
          <w:color w:val="333333"/>
          <w:kern w:val="0"/>
          <w:sz w:val="18"/>
          <w:szCs w:val="18"/>
        </w:rPr>
        <w:t xml:space="preserve">user = mysql 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after="100" w:afterAutospacing="1"/>
        <w:textAlignment w:val="auto"/>
        <w:rPr>
          <w:rFonts w:ascii="Tahoma" w:hAnsi="Tahoma" w:cs="Tahoma"/>
          <w:color w:val="333333"/>
          <w:kern w:val="0"/>
          <w:sz w:val="18"/>
          <w:szCs w:val="18"/>
        </w:rPr>
      </w:pPr>
      <w:r w:rsidRPr="00983BEC">
        <w:rPr>
          <w:rFonts w:ascii="Tahoma" w:hAnsi="Tahoma" w:cs="Tahoma"/>
          <w:color w:val="333333"/>
          <w:kern w:val="0"/>
          <w:sz w:val="18"/>
          <w:szCs w:val="18"/>
        </w:rPr>
        <w:t xml:space="preserve">performance_schema = off 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after="100" w:afterAutospacing="1"/>
        <w:textAlignment w:val="auto"/>
        <w:rPr>
          <w:rFonts w:ascii="Tahoma" w:hAnsi="Tahoma" w:cs="Tahoma"/>
          <w:color w:val="333333"/>
          <w:kern w:val="0"/>
          <w:sz w:val="18"/>
          <w:szCs w:val="18"/>
        </w:rPr>
      </w:pPr>
      <w:r w:rsidRPr="00983BEC">
        <w:rPr>
          <w:rFonts w:ascii="Tahoma" w:hAnsi="Tahoma" w:cs="Tahoma"/>
          <w:color w:val="333333"/>
          <w:kern w:val="0"/>
          <w:sz w:val="18"/>
          <w:szCs w:val="18"/>
        </w:rPr>
        <w:t xml:space="preserve">innodb_buffer_pool_size = 32M 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after="100" w:afterAutospacing="1"/>
        <w:textAlignment w:val="auto"/>
        <w:rPr>
          <w:rFonts w:ascii="Tahoma" w:hAnsi="Tahoma" w:cs="Tahoma"/>
          <w:color w:val="333333"/>
          <w:kern w:val="0"/>
          <w:sz w:val="18"/>
          <w:szCs w:val="18"/>
        </w:rPr>
      </w:pPr>
      <w:r w:rsidRPr="00983BEC">
        <w:rPr>
          <w:rFonts w:ascii="Tahoma" w:hAnsi="Tahoma" w:cs="Tahoma"/>
          <w:color w:val="333333"/>
          <w:kern w:val="0"/>
          <w:sz w:val="18"/>
          <w:szCs w:val="18"/>
        </w:rPr>
        <w:t xml:space="preserve">bind_address = 0.0.0.0 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after="100" w:afterAutospacing="1"/>
        <w:textAlignment w:val="auto"/>
        <w:rPr>
          <w:rFonts w:ascii="Tahoma" w:hAnsi="Tahoma" w:cs="Tahoma"/>
          <w:color w:val="333333"/>
          <w:kern w:val="0"/>
          <w:sz w:val="18"/>
          <w:szCs w:val="18"/>
        </w:rPr>
      </w:pPr>
      <w:r w:rsidRPr="00983BEC">
        <w:rPr>
          <w:rFonts w:ascii="Tahoma" w:hAnsi="Tahoma" w:cs="Tahoma"/>
          <w:color w:val="333333"/>
          <w:kern w:val="0"/>
          <w:sz w:val="18"/>
          <w:szCs w:val="18"/>
        </w:rPr>
        <w:t xml:space="preserve">skip-name-resolve = 0 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after="100" w:afterAutospacing="1"/>
        <w:textAlignment w:val="auto"/>
        <w:rPr>
          <w:rFonts w:ascii="Tahoma" w:hAnsi="Tahoma" w:cs="Tahoma"/>
          <w:color w:val="333333"/>
          <w:kern w:val="0"/>
          <w:sz w:val="18"/>
          <w:szCs w:val="18"/>
        </w:rPr>
      </w:pPr>
    </w:p>
    <w:p w:rsidR="00983BEC" w:rsidRPr="00983BEC" w:rsidRDefault="00983BEC" w:rsidP="00983BEC">
      <w:pPr>
        <w:widowControl/>
        <w:shd w:val="clear" w:color="auto" w:fill="FAFAFC"/>
        <w:topLinePunct w:val="0"/>
        <w:spacing w:after="100" w:afterAutospacing="1"/>
        <w:textAlignment w:val="auto"/>
        <w:rPr>
          <w:rFonts w:ascii="Tahoma" w:hAnsi="Tahoma" w:cs="Tahoma"/>
          <w:color w:val="333333"/>
          <w:kern w:val="0"/>
          <w:sz w:val="18"/>
          <w:szCs w:val="18"/>
        </w:rPr>
      </w:pPr>
      <w:r w:rsidRPr="00983BEC">
        <w:rPr>
          <w:rFonts w:ascii="Tahoma" w:hAnsi="Tahoma" w:cs="Tahoma"/>
          <w:color w:val="333333"/>
          <w:kern w:val="0"/>
          <w:sz w:val="18"/>
          <w:szCs w:val="18"/>
        </w:rPr>
        <w:t xml:space="preserve">[mysqld4] </w:t>
      </w:r>
    </w:p>
    <w:p w:rsidR="00983BEC" w:rsidRDefault="00983BEC" w:rsidP="00983BEC">
      <w:pPr>
        <w:widowControl/>
        <w:shd w:val="clear" w:color="auto" w:fill="FAFAFC"/>
        <w:topLinePunct w:val="0"/>
        <w:spacing w:after="100" w:afterAutospacing="1"/>
        <w:textAlignment w:val="auto"/>
        <w:rPr>
          <w:rFonts w:ascii="Tahoma" w:hAnsi="Tahoma" w:cs="Tahoma"/>
          <w:color w:val="333333"/>
          <w:kern w:val="0"/>
          <w:sz w:val="18"/>
          <w:szCs w:val="18"/>
        </w:rPr>
      </w:pPr>
      <w:r w:rsidRPr="00983BEC">
        <w:rPr>
          <w:rFonts w:ascii="Tahoma" w:hAnsi="Tahoma" w:cs="Tahoma"/>
          <w:color w:val="333333"/>
          <w:kern w:val="0"/>
          <w:sz w:val="18"/>
          <w:szCs w:val="18"/>
        </w:rPr>
        <w:t>datadir = /data/mysql_data4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after="100" w:afterAutospacing="1"/>
        <w:textAlignment w:val="auto"/>
        <w:rPr>
          <w:rFonts w:ascii="Tahoma" w:hAnsi="Tahoma" w:cs="Tahoma"/>
          <w:color w:val="333333"/>
          <w:kern w:val="0"/>
          <w:sz w:val="18"/>
          <w:szCs w:val="18"/>
        </w:rPr>
      </w:pPr>
      <w:r w:rsidRPr="00983BEC">
        <w:rPr>
          <w:rFonts w:ascii="Tahoma" w:hAnsi="Tahoma" w:cs="Tahoma"/>
          <w:color w:val="333333"/>
          <w:kern w:val="0"/>
          <w:sz w:val="18"/>
          <w:szCs w:val="18"/>
        </w:rPr>
        <w:t xml:space="preserve">socket = /tmp/mysql.sock4 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after="100" w:afterAutospacing="1"/>
        <w:textAlignment w:val="auto"/>
        <w:rPr>
          <w:rFonts w:ascii="Tahoma" w:hAnsi="Tahoma" w:cs="Tahoma"/>
          <w:color w:val="333333"/>
          <w:kern w:val="0"/>
          <w:sz w:val="18"/>
          <w:szCs w:val="18"/>
        </w:rPr>
      </w:pPr>
      <w:r w:rsidRPr="00983BEC">
        <w:rPr>
          <w:rFonts w:ascii="Tahoma" w:hAnsi="Tahoma" w:cs="Tahoma"/>
          <w:color w:val="333333"/>
          <w:kern w:val="0"/>
          <w:sz w:val="18"/>
          <w:szCs w:val="18"/>
        </w:rPr>
        <w:t xml:space="preserve">port = 3309 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after="100" w:afterAutospacing="1"/>
        <w:textAlignment w:val="auto"/>
        <w:rPr>
          <w:rFonts w:ascii="Tahoma" w:hAnsi="Tahoma" w:cs="Tahoma"/>
          <w:color w:val="333333"/>
          <w:kern w:val="0"/>
          <w:sz w:val="18"/>
          <w:szCs w:val="18"/>
        </w:rPr>
      </w:pPr>
      <w:r w:rsidRPr="00983BEC">
        <w:rPr>
          <w:rFonts w:ascii="Tahoma" w:hAnsi="Tahoma" w:cs="Tahoma"/>
          <w:color w:val="333333"/>
          <w:kern w:val="0"/>
          <w:sz w:val="18"/>
          <w:szCs w:val="18"/>
        </w:rPr>
        <w:t xml:space="preserve">user = mysql 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after="100" w:afterAutospacing="1"/>
        <w:textAlignment w:val="auto"/>
        <w:rPr>
          <w:rFonts w:ascii="Tahoma" w:hAnsi="Tahoma" w:cs="Tahoma"/>
          <w:color w:val="333333"/>
          <w:kern w:val="0"/>
          <w:sz w:val="18"/>
          <w:szCs w:val="18"/>
        </w:rPr>
      </w:pPr>
      <w:r w:rsidRPr="00983BEC">
        <w:rPr>
          <w:rFonts w:ascii="Tahoma" w:hAnsi="Tahoma" w:cs="Tahoma"/>
          <w:color w:val="333333"/>
          <w:kern w:val="0"/>
          <w:sz w:val="18"/>
          <w:szCs w:val="18"/>
        </w:rPr>
        <w:t xml:space="preserve">performance_schema = off 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after="100" w:afterAutospacing="1"/>
        <w:textAlignment w:val="auto"/>
        <w:rPr>
          <w:rFonts w:ascii="Tahoma" w:hAnsi="Tahoma" w:cs="Tahoma"/>
          <w:color w:val="333333"/>
          <w:kern w:val="0"/>
          <w:sz w:val="18"/>
          <w:szCs w:val="18"/>
        </w:rPr>
      </w:pPr>
      <w:r w:rsidRPr="00983BEC">
        <w:rPr>
          <w:rFonts w:ascii="Tahoma" w:hAnsi="Tahoma" w:cs="Tahoma"/>
          <w:color w:val="333333"/>
          <w:kern w:val="0"/>
          <w:sz w:val="18"/>
          <w:szCs w:val="18"/>
        </w:rPr>
        <w:t xml:space="preserve">innodb_buffer_pool_size = 32M 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after="100" w:afterAutospacing="1"/>
        <w:textAlignment w:val="auto"/>
        <w:rPr>
          <w:rFonts w:ascii="Tahoma" w:hAnsi="Tahoma" w:cs="Tahoma"/>
          <w:color w:val="333333"/>
          <w:kern w:val="0"/>
          <w:sz w:val="18"/>
          <w:szCs w:val="18"/>
        </w:rPr>
      </w:pPr>
      <w:r w:rsidRPr="00983BEC">
        <w:rPr>
          <w:rFonts w:ascii="Tahoma" w:hAnsi="Tahoma" w:cs="Tahoma"/>
          <w:color w:val="333333"/>
          <w:kern w:val="0"/>
          <w:sz w:val="18"/>
          <w:szCs w:val="18"/>
        </w:rPr>
        <w:lastRenderedPageBreak/>
        <w:t xml:space="preserve">bind_address = 0.0.0.0 </w:t>
      </w:r>
    </w:p>
    <w:p w:rsidR="00983BEC" w:rsidRDefault="00983BEC" w:rsidP="00983BEC">
      <w:pPr>
        <w:widowControl/>
        <w:shd w:val="clear" w:color="auto" w:fill="FAFAFC"/>
        <w:topLinePunct w:val="0"/>
        <w:spacing w:before="100" w:beforeAutospacing="1" w:after="100" w:afterAutospacing="1"/>
        <w:textAlignment w:val="auto"/>
        <w:rPr>
          <w:rFonts w:ascii="Tahoma" w:hAnsi="Tahoma" w:cs="Tahoma"/>
          <w:color w:val="333333"/>
          <w:kern w:val="0"/>
          <w:sz w:val="21"/>
          <w:szCs w:val="21"/>
        </w:rPr>
      </w:pPr>
      <w:r w:rsidRPr="00983BEC">
        <w:rPr>
          <w:rFonts w:ascii="Tahoma" w:hAnsi="Tahoma" w:cs="Tahoma"/>
          <w:color w:val="333333"/>
          <w:kern w:val="0"/>
          <w:sz w:val="21"/>
          <w:szCs w:val="21"/>
        </w:rPr>
        <w:t>skip-name-resolve = 0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 xml:space="preserve"> * 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>初始化各个实例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 xml:space="preserve"> [ 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>初始化完成后会自带随机密码在输出日志中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 xml:space="preserve"> ]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[root@MySQL ~]# /usr/local/mysql/bin/mysqld --initialize --user=mysql --basedir=/usr/local/mysql --datadir=/data/mysql_data1 </w:t>
      </w:r>
    </w:p>
    <w:p w:rsidR="00983BEC" w:rsidRDefault="00983BEC" w:rsidP="00983BEC">
      <w:pPr>
        <w:widowControl/>
        <w:shd w:val="clear" w:color="auto" w:fill="FAFAFC"/>
        <w:topLinePunct w:val="0"/>
        <w:spacing w:before="100" w:beforeAutospacing="1" w:after="100" w:afterAutospacing="1"/>
        <w:textAlignment w:val="auto"/>
        <w:rPr>
          <w:rFonts w:ascii="Tahoma" w:hAnsi="Tahoma" w:cs="Tahoma"/>
          <w:color w:val="333333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514A0158" wp14:editId="53BA85E7">
            <wp:extent cx="5274310" cy="1143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[root@MySQL ~]# /usr/local/mysql/bin/mysqld --initialize --user=mysql --basedir=/usr/local/mysql --datadir=/data/mysql_data2 </w:t>
      </w:r>
    </w:p>
    <w:p w:rsidR="00983BEC" w:rsidRDefault="00983BEC" w:rsidP="00983BEC">
      <w:pPr>
        <w:widowControl/>
        <w:shd w:val="clear" w:color="auto" w:fill="FAFAFC"/>
        <w:topLinePunct w:val="0"/>
        <w:spacing w:before="100" w:beforeAutospacing="1" w:after="100" w:afterAutospacing="1"/>
        <w:textAlignment w:val="auto"/>
        <w:rPr>
          <w:rFonts w:ascii="Tahoma" w:hAnsi="Tahoma" w:cs="Tahoma"/>
          <w:color w:val="333333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6327E17D" wp14:editId="48B28FA0">
            <wp:extent cx="5274310" cy="11341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[root@MySQL ~]# /usr/local/mysql/bin/mysqld --initialize --user=mysql --basedir=/usr/local/mysql --datadir=/data/mysql_data3 </w:t>
      </w:r>
    </w:p>
    <w:p w:rsidR="00983BEC" w:rsidRDefault="00983BEC" w:rsidP="00983BEC">
      <w:pPr>
        <w:widowControl/>
        <w:shd w:val="clear" w:color="auto" w:fill="FAFAFC"/>
        <w:topLinePunct w:val="0"/>
        <w:spacing w:before="100" w:beforeAutospacing="1" w:after="100" w:afterAutospacing="1"/>
        <w:textAlignment w:val="auto"/>
        <w:rPr>
          <w:rFonts w:ascii="Tahoma" w:hAnsi="Tahoma" w:cs="Tahoma"/>
          <w:color w:val="333333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06A7CF21" wp14:editId="05A4272E">
            <wp:extent cx="5274310" cy="11341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[root@MySQL ~]# /usr/local/mysql/bin/mysqld --initialize --user=mysql --basedir=/usr/local/mysql --datadir=/data/mysql_data4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before="100" w:beforeAutospacing="1" w:after="100" w:afterAutospacing="1"/>
        <w:textAlignment w:val="auto"/>
        <w:rPr>
          <w:rFonts w:ascii="Tahoma" w:hAnsi="Tahoma" w:cs="Tahoma"/>
          <w:color w:val="333333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419330D9" wp14:editId="75EB4A31">
            <wp:extent cx="5274310" cy="11442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before="100" w:beforeAutospacing="1" w:after="100" w:afterAutospacing="1"/>
        <w:textAlignment w:val="auto"/>
        <w:rPr>
          <w:rFonts w:ascii="Tahoma" w:hAnsi="Tahoma" w:cs="Tahoma"/>
          <w:color w:val="333333"/>
          <w:kern w:val="0"/>
          <w:sz w:val="21"/>
          <w:szCs w:val="21"/>
        </w:rPr>
      </w:pPr>
      <w:r w:rsidRPr="00983BEC">
        <w:rPr>
          <w:rFonts w:ascii="Tahoma" w:hAnsi="Tahoma" w:cs="Tahoma"/>
          <w:color w:val="333333"/>
          <w:kern w:val="0"/>
          <w:sz w:val="21"/>
          <w:szCs w:val="21"/>
        </w:rPr>
        <w:t xml:space="preserve">* 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>各实例开启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 xml:space="preserve"> SSL 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>连接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[root@MySQL ~]# /usr/local/mysql/bin/mysql_ssl_rsa_setup --user=mysql --basedir=/usr/local/mysql --datadir=/data/mysql_data1 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[root@MySQL ~]# /usr/local/mysql/bin/mysql_ssl_rsa_setup --user=mysql --basedir=/usr/local/mysql --datadir=/data/mysql_data2 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br/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lastRenderedPageBreak/>
        <w:t>[root@MySQL ~]# /usr/local/mysql/bin/mysql_ssl_rsa_setup --user=mysql --basedir=/usr/local/mysql --datadir=/data/mysql_data3 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[root@MySQL ~]# /usr/local/mysql/bin/mysql_ssl_rsa_setup --user=mysql --basedir=/usr/local/mysql --datadir=/data/mysql_data4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before="100" w:beforeAutospacing="1" w:after="100" w:afterAutospacing="1"/>
        <w:textAlignment w:val="auto"/>
        <w:rPr>
          <w:rFonts w:ascii="Tahoma" w:hAnsi="Tahoma" w:cs="Tahoma"/>
          <w:color w:val="333333"/>
          <w:kern w:val="0"/>
          <w:sz w:val="21"/>
          <w:szCs w:val="21"/>
        </w:rPr>
      </w:pPr>
      <w:r w:rsidRPr="00983BEC">
        <w:rPr>
          <w:rFonts w:ascii="Tahoma" w:hAnsi="Tahoma" w:cs="Tahoma"/>
          <w:color w:val="333333"/>
          <w:kern w:val="0"/>
          <w:sz w:val="21"/>
          <w:szCs w:val="21"/>
        </w:rPr>
        <w:t xml:space="preserve">* 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>复制多实例脚本到服务管理目录下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 xml:space="preserve"> [ /etc/init.d/ ]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[root@MySQL ~]# cp /usr/local/mysql/support-files/mysqld_multi.server /etc/init.d/mysqld_multi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before="100" w:beforeAutospacing="1" w:after="100" w:afterAutospacing="1"/>
        <w:textAlignment w:val="auto"/>
        <w:rPr>
          <w:rFonts w:ascii="Tahoma" w:hAnsi="Tahoma" w:cs="Tahoma"/>
          <w:color w:val="333333"/>
          <w:kern w:val="0"/>
          <w:sz w:val="21"/>
          <w:szCs w:val="21"/>
        </w:rPr>
      </w:pPr>
      <w:r w:rsidRPr="00983BEC">
        <w:rPr>
          <w:rFonts w:ascii="Tahoma" w:hAnsi="Tahoma" w:cs="Tahoma"/>
          <w:color w:val="333333"/>
          <w:kern w:val="0"/>
          <w:sz w:val="21"/>
          <w:szCs w:val="21"/>
        </w:rPr>
        <w:t xml:space="preserve">* 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>添加脚本执行权限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[root@MySQL ~]# chmod +x /etc/init.d/mysqld_multi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before="100" w:beforeAutospacing="1" w:after="100" w:afterAutospacing="1"/>
        <w:textAlignment w:val="auto"/>
        <w:rPr>
          <w:rFonts w:ascii="Tahoma" w:hAnsi="Tahoma" w:cs="Tahoma"/>
          <w:color w:val="333333"/>
          <w:kern w:val="0"/>
          <w:sz w:val="21"/>
          <w:szCs w:val="21"/>
        </w:rPr>
      </w:pPr>
      <w:r w:rsidRPr="00983BEC">
        <w:rPr>
          <w:rFonts w:ascii="Tahoma" w:hAnsi="Tahoma" w:cs="Tahoma"/>
          <w:color w:val="333333"/>
          <w:kern w:val="0"/>
          <w:sz w:val="21"/>
          <w:szCs w:val="21"/>
        </w:rPr>
        <w:t xml:space="preserve">* 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>添加进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>service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>服务管理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[root@MySQL ~]# chkconfig --add mysqld_multi</w:t>
      </w:r>
    </w:p>
    <w:p w:rsidR="0089766F" w:rsidRDefault="00983BEC" w:rsidP="00983BEC">
      <w:pPr>
        <w:widowControl/>
        <w:shd w:val="clear" w:color="auto" w:fill="FAFAFC"/>
        <w:topLinePunct w:val="0"/>
        <w:spacing w:before="100" w:beforeAutospacing="1" w:after="100" w:afterAutospacing="1"/>
        <w:textAlignment w:val="auto"/>
        <w:rPr>
          <w:rFonts w:ascii="Tahoma" w:hAnsi="Tahoma" w:cs="Tahoma"/>
          <w:color w:val="333333"/>
          <w:kern w:val="0"/>
          <w:sz w:val="21"/>
          <w:szCs w:val="21"/>
        </w:rPr>
      </w:pPr>
      <w:r w:rsidRPr="00B32B5D">
        <w:rPr>
          <w:rStyle w:val="20"/>
        </w:rPr>
        <w:t xml:space="preserve">5. </w:t>
      </w:r>
      <w:r w:rsidRPr="00B32B5D">
        <w:rPr>
          <w:rStyle w:val="20"/>
        </w:rPr>
        <w:t>启动测试</w:t>
      </w:r>
      <w:r w:rsidRPr="00B32B5D">
        <w:rPr>
          <w:rStyle w:val="20"/>
        </w:rPr>
        <w:br/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 xml:space="preserve">  * 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>查个多实例状态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[root@MySQL ~]# /etc/init.d/mysqld_multi report </w:t>
      </w:r>
    </w:p>
    <w:p w:rsidR="0089766F" w:rsidRDefault="0089766F" w:rsidP="00983BEC">
      <w:pPr>
        <w:widowControl/>
        <w:shd w:val="clear" w:color="auto" w:fill="FAFAFC"/>
        <w:topLinePunct w:val="0"/>
        <w:spacing w:before="100" w:beforeAutospacing="1" w:after="100" w:afterAutospacing="1"/>
        <w:textAlignment w:val="auto"/>
        <w:rPr>
          <w:rFonts w:ascii="Tahoma" w:hAnsi="Tahoma" w:cs="Tahoma"/>
          <w:color w:val="333333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22A66149" wp14:editId="0CDEEB4B">
            <wp:extent cx="5274310" cy="17468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BEC" w:rsidRDefault="0089766F" w:rsidP="0089766F">
      <w:pPr>
        <w:widowControl/>
        <w:shd w:val="clear" w:color="auto" w:fill="FAFAFC"/>
        <w:topLinePunct w:val="0"/>
        <w:spacing w:before="100" w:beforeAutospacing="1" w:after="100" w:afterAutospacing="1"/>
        <w:textAlignment w:val="auto"/>
        <w:rPr>
          <w:rFonts w:ascii="Tahoma" w:hAnsi="Tahoma" w:cs="Tahoma"/>
          <w:color w:val="333333"/>
          <w:kern w:val="0"/>
          <w:sz w:val="21"/>
          <w:szCs w:val="21"/>
        </w:rPr>
      </w:pPr>
      <w:r w:rsidRPr="00983BEC">
        <w:rPr>
          <w:rFonts w:ascii="Tahoma" w:hAnsi="Tahoma" w:cs="Tahoma"/>
          <w:color w:val="333333"/>
          <w:kern w:val="0"/>
          <w:sz w:val="21"/>
          <w:szCs w:val="21"/>
        </w:rPr>
        <w:t xml:space="preserve">[root@MySQL ~]# </w:t>
      </w:r>
      <w:r w:rsidRPr="0089766F">
        <w:rPr>
          <w:rFonts w:ascii="Tahoma" w:hAnsi="Tahoma" w:cs="Tahoma"/>
          <w:color w:val="333333"/>
          <w:kern w:val="0"/>
          <w:sz w:val="21"/>
          <w:szCs w:val="21"/>
        </w:rPr>
        <w:t>export PATH=/usr/local/mysql/bin:$PATH</w:t>
      </w:r>
      <w:r w:rsidR="00983BEC"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Reporting MySQL servers </w:t>
      </w:r>
      <w:r w:rsidR="00983BEC"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MySQL server from group: mysqld1 is not running </w:t>
      </w:r>
      <w:r w:rsidR="00983BEC"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MySQL server from group: mysqld2 is not running </w:t>
      </w:r>
      <w:r w:rsidR="00983BEC"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MySQL server from group: mysqld3 is not running </w:t>
      </w:r>
      <w:r w:rsidR="00983BEC"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MySQL server from group: mysqld4 is not running</w:t>
      </w:r>
    </w:p>
    <w:p w:rsidR="0089766F" w:rsidRPr="00983BEC" w:rsidRDefault="0089766F" w:rsidP="0089766F">
      <w:pPr>
        <w:widowControl/>
        <w:shd w:val="clear" w:color="auto" w:fill="FAFAFC"/>
        <w:topLinePunct w:val="0"/>
        <w:spacing w:before="100" w:beforeAutospacing="1" w:after="100" w:afterAutospacing="1"/>
        <w:textAlignment w:val="auto"/>
        <w:rPr>
          <w:rFonts w:ascii="Tahoma" w:hAnsi="Tahoma" w:cs="Tahoma"/>
          <w:color w:val="333333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119C8F07" wp14:editId="21B21697">
            <wp:extent cx="5274310" cy="12071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before="100" w:beforeAutospacing="1" w:after="100" w:afterAutospacing="1"/>
        <w:textAlignment w:val="auto"/>
        <w:rPr>
          <w:rFonts w:ascii="Tahoma" w:hAnsi="Tahoma" w:cs="Tahoma"/>
          <w:color w:val="333333"/>
          <w:kern w:val="0"/>
          <w:sz w:val="21"/>
          <w:szCs w:val="21"/>
        </w:rPr>
      </w:pPr>
      <w:r w:rsidRPr="00983BEC">
        <w:rPr>
          <w:rFonts w:ascii="Tahoma" w:hAnsi="Tahoma" w:cs="Tahoma"/>
          <w:color w:val="333333"/>
          <w:kern w:val="0"/>
          <w:sz w:val="21"/>
          <w:szCs w:val="21"/>
        </w:rPr>
        <w:lastRenderedPageBreak/>
        <w:t xml:space="preserve">* 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>启动多实例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 [root@MySQL ~]# /etc/init.d/mysqld_multi start</w:t>
      </w:r>
    </w:p>
    <w:p w:rsidR="00983BEC" w:rsidRDefault="00983BEC" w:rsidP="00983BEC">
      <w:pPr>
        <w:widowControl/>
        <w:shd w:val="clear" w:color="auto" w:fill="FAFAFC"/>
        <w:topLinePunct w:val="0"/>
        <w:spacing w:before="100" w:beforeAutospacing="1" w:after="100" w:afterAutospacing="1"/>
        <w:textAlignment w:val="auto"/>
        <w:rPr>
          <w:rFonts w:ascii="Tahoma" w:hAnsi="Tahoma" w:cs="Tahoma"/>
          <w:color w:val="333333"/>
          <w:kern w:val="0"/>
          <w:sz w:val="21"/>
          <w:szCs w:val="21"/>
        </w:rPr>
      </w:pPr>
      <w:r w:rsidRPr="00983BEC">
        <w:rPr>
          <w:rFonts w:ascii="Tahoma" w:hAnsi="Tahoma" w:cs="Tahoma"/>
          <w:color w:val="333333"/>
          <w:kern w:val="0"/>
          <w:sz w:val="21"/>
          <w:szCs w:val="21"/>
        </w:rPr>
        <w:t xml:space="preserve">* 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>查看多实例状态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Reporting MySQL servers 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MySQL server from group: mysqld1 is running 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MySQL server from group: mysqld2 is running 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MySQL server from group: mysqld3 is running 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MySQL server from group: mysqld4 is running</w:t>
      </w:r>
    </w:p>
    <w:p w:rsidR="0089766F" w:rsidRPr="00983BEC" w:rsidRDefault="0089766F" w:rsidP="00983BEC">
      <w:pPr>
        <w:widowControl/>
        <w:shd w:val="clear" w:color="auto" w:fill="FAFAFC"/>
        <w:topLinePunct w:val="0"/>
        <w:spacing w:before="100" w:beforeAutospacing="1" w:after="100" w:afterAutospacing="1"/>
        <w:textAlignment w:val="auto"/>
        <w:rPr>
          <w:rFonts w:ascii="Tahoma" w:hAnsi="Tahoma" w:cs="Tahoma"/>
          <w:color w:val="333333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68C6F734" wp14:editId="1EFC3B62">
            <wp:extent cx="5274310" cy="12166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before="100" w:beforeAutospacing="1" w:after="100" w:afterAutospacing="1"/>
        <w:textAlignment w:val="auto"/>
        <w:rPr>
          <w:rFonts w:ascii="Tahoma" w:hAnsi="Tahoma" w:cs="Tahoma"/>
          <w:color w:val="333333"/>
          <w:kern w:val="0"/>
          <w:sz w:val="21"/>
          <w:szCs w:val="21"/>
        </w:rPr>
      </w:pPr>
      <w:r w:rsidRPr="00983BEC">
        <w:rPr>
          <w:rFonts w:ascii="Tahoma" w:hAnsi="Tahoma" w:cs="Tahoma"/>
          <w:color w:val="333333"/>
          <w:kern w:val="0"/>
          <w:sz w:val="21"/>
          <w:szCs w:val="21"/>
        </w:rPr>
        <w:t xml:space="preserve">* 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>查看实例监听端口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[root@MySQL ~]# netstat -lntp | grep mysqld 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br/>
      </w:r>
      <w:r w:rsidR="0089766F">
        <w:rPr>
          <w:noProof/>
        </w:rPr>
        <w:drawing>
          <wp:inline distT="0" distB="0" distL="0" distR="0" wp14:anchorId="2FAA532B" wp14:editId="0079A159">
            <wp:extent cx="5274310" cy="6356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5D" w:rsidRDefault="00983BEC" w:rsidP="00B32B5D">
      <w:pPr>
        <w:pStyle w:val="2"/>
        <w:numPr>
          <w:ilvl w:val="0"/>
          <w:numId w:val="0"/>
        </w:numPr>
        <w:spacing w:before="156" w:after="156"/>
      </w:pPr>
      <w:r w:rsidRPr="00983BEC">
        <w:t xml:space="preserve">6. </w:t>
      </w:r>
      <w:r w:rsidRPr="00983BEC">
        <w:t>连接测试</w:t>
      </w:r>
    </w:p>
    <w:p w:rsidR="00983BEC" w:rsidRPr="00983BEC" w:rsidRDefault="002E18E6" w:rsidP="00983BEC">
      <w:pPr>
        <w:widowControl/>
        <w:shd w:val="clear" w:color="auto" w:fill="FAFAFC"/>
        <w:topLinePunct w:val="0"/>
        <w:spacing w:before="100" w:beforeAutospacing="1" w:after="100" w:afterAutospacing="1"/>
        <w:textAlignment w:val="auto"/>
        <w:rPr>
          <w:rFonts w:ascii="Tahoma" w:hAnsi="Tahoma" w:cs="Tahoma"/>
          <w:color w:val="333333"/>
          <w:kern w:val="0"/>
          <w:sz w:val="21"/>
          <w:szCs w:val="21"/>
        </w:rPr>
      </w:pPr>
      <w:r>
        <w:rPr>
          <w:rFonts w:ascii="Tahoma" w:hAnsi="Tahoma" w:cs="Tahoma" w:hint="eastAsia"/>
          <w:color w:val="333333"/>
          <w:kern w:val="0"/>
          <w:sz w:val="21"/>
          <w:szCs w:val="21"/>
        </w:rPr>
        <w:t>密码在刚刚初始化最后，有个默认密码，使用默认密码进入，更改</w:t>
      </w:r>
      <w:r>
        <w:rPr>
          <w:rFonts w:ascii="Tahoma" w:hAnsi="Tahoma" w:cs="Tahoma" w:hint="eastAsia"/>
          <w:color w:val="333333"/>
          <w:kern w:val="0"/>
          <w:sz w:val="21"/>
          <w:szCs w:val="21"/>
        </w:rPr>
        <w:t>set</w:t>
      </w:r>
      <w:r>
        <w:rPr>
          <w:rFonts w:ascii="Tahoma" w:hAnsi="Tahoma" w:cs="Tahoma"/>
          <w:color w:val="333333"/>
          <w:kern w:val="0"/>
          <w:sz w:val="21"/>
          <w:szCs w:val="21"/>
        </w:rPr>
        <w:t xml:space="preserve"> </w:t>
      </w:r>
      <w:r>
        <w:rPr>
          <w:rFonts w:ascii="Tahoma" w:hAnsi="Tahoma" w:cs="Tahoma" w:hint="eastAsia"/>
          <w:color w:val="333333"/>
          <w:kern w:val="0"/>
          <w:sz w:val="21"/>
          <w:szCs w:val="21"/>
        </w:rPr>
        <w:t>password</w:t>
      </w:r>
      <w:r>
        <w:rPr>
          <w:rFonts w:ascii="Tahoma" w:hAnsi="Tahoma" w:cs="Tahoma"/>
          <w:color w:val="333333"/>
          <w:kern w:val="0"/>
          <w:sz w:val="21"/>
          <w:szCs w:val="21"/>
        </w:rPr>
        <w:t xml:space="preserve"> </w:t>
      </w:r>
      <w:r>
        <w:rPr>
          <w:rFonts w:ascii="Tahoma" w:hAnsi="Tahoma" w:cs="Tahoma" w:hint="eastAsia"/>
          <w:color w:val="333333"/>
          <w:kern w:val="0"/>
          <w:sz w:val="21"/>
          <w:szCs w:val="21"/>
        </w:rPr>
        <w:t>更改密码，才能使用</w:t>
      </w:r>
      <w:r>
        <w:rPr>
          <w:rFonts w:ascii="Tahoma" w:hAnsi="Tahoma" w:cs="Tahoma" w:hint="eastAsia"/>
          <w:color w:val="333333"/>
          <w:kern w:val="0"/>
          <w:sz w:val="21"/>
          <w:szCs w:val="21"/>
        </w:rPr>
        <w:t>root</w:t>
      </w:r>
      <w:r>
        <w:rPr>
          <w:rFonts w:ascii="Tahoma" w:hAnsi="Tahoma" w:cs="Tahoma" w:hint="eastAsia"/>
          <w:color w:val="333333"/>
          <w:kern w:val="0"/>
          <w:sz w:val="21"/>
          <w:szCs w:val="21"/>
        </w:rPr>
        <w:t>权限</w:t>
      </w:r>
      <w:r w:rsidR="00983BEC" w:rsidRPr="00983BEC">
        <w:rPr>
          <w:rFonts w:ascii="Tahoma" w:hAnsi="Tahoma" w:cs="Tahoma"/>
          <w:color w:val="333333"/>
          <w:kern w:val="0"/>
          <w:sz w:val="21"/>
          <w:szCs w:val="21"/>
        </w:rPr>
        <w:br/>
      </w:r>
      <w:r w:rsidR="00983BEC" w:rsidRPr="00983BEC">
        <w:rPr>
          <w:rFonts w:ascii="Tahoma" w:hAnsi="Tahoma" w:cs="Tahoma"/>
          <w:color w:val="333333"/>
          <w:kern w:val="0"/>
          <w:sz w:val="21"/>
          <w:szCs w:val="21"/>
        </w:rPr>
        <w:t xml:space="preserve">　</w:t>
      </w:r>
      <w:r w:rsidR="00983BEC" w:rsidRPr="00983BEC">
        <w:rPr>
          <w:rFonts w:ascii="Tahoma" w:hAnsi="Tahoma" w:cs="Tahoma"/>
          <w:color w:val="333333"/>
          <w:kern w:val="0"/>
          <w:sz w:val="21"/>
          <w:szCs w:val="21"/>
        </w:rPr>
        <w:t xml:space="preserve"> * </w:t>
      </w:r>
      <w:r w:rsidR="00983BEC" w:rsidRPr="00983BEC">
        <w:rPr>
          <w:rFonts w:ascii="Tahoma" w:hAnsi="Tahoma" w:cs="Tahoma"/>
          <w:color w:val="333333"/>
          <w:kern w:val="0"/>
          <w:sz w:val="21"/>
          <w:szCs w:val="21"/>
        </w:rPr>
        <w:t>实例</w:t>
      </w:r>
      <w:r w:rsidR="00983BEC" w:rsidRPr="00983BEC">
        <w:rPr>
          <w:rFonts w:ascii="Tahoma" w:hAnsi="Tahoma" w:cs="Tahoma"/>
          <w:color w:val="333333"/>
          <w:kern w:val="0"/>
          <w:sz w:val="21"/>
          <w:szCs w:val="21"/>
        </w:rPr>
        <w:t>1</w:t>
      </w:r>
      <w:r w:rsidR="00983BEC"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[root@MySQL ~]# /usr/local/mysql/bin/mysql -S /tmp/mysql.sock1  -p'z+Ilo*&gt;s:3kw' </w:t>
      </w:r>
      <w:r w:rsidR="00983BEC"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mysql: [Warning] Using a password on the command line interface can be insecure. </w:t>
      </w:r>
      <w:r w:rsidR="00983BEC"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Welcome to the MySQL monitor.  Commands end with ; or \g. </w:t>
      </w:r>
      <w:r w:rsidR="00983BEC"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Your MySQL connection id is 6 </w:t>
      </w:r>
      <w:r w:rsidR="00983BEC"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Server version: 5.7.18 </w:t>
      </w:r>
      <w:r w:rsidR="00983BEC"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  </w:t>
      </w:r>
      <w:r w:rsidR="00983BEC"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Copyright (c) 2000, 2017, </w:t>
      </w:r>
      <w:hyperlink r:id="rId16" w:tgtFrame="_blank" w:tooltip="Oracle" w:history="1">
        <w:r w:rsidR="00983BEC" w:rsidRPr="00983BEC">
          <w:rPr>
            <w:rFonts w:ascii="Tahoma" w:hAnsi="Tahoma" w:cs="Tahoma"/>
            <w:color w:val="B32BD5"/>
            <w:kern w:val="0"/>
            <w:sz w:val="21"/>
            <w:szCs w:val="21"/>
            <w:u w:val="single"/>
          </w:rPr>
          <w:t>Oracle</w:t>
        </w:r>
      </w:hyperlink>
      <w:r w:rsidR="00983BEC" w:rsidRPr="00983BEC">
        <w:rPr>
          <w:rFonts w:ascii="Tahoma" w:hAnsi="Tahoma" w:cs="Tahoma"/>
          <w:color w:val="333333"/>
          <w:kern w:val="0"/>
          <w:sz w:val="21"/>
          <w:szCs w:val="21"/>
        </w:rPr>
        <w:t> and/or its affiliates. All rights reserved. </w:t>
      </w:r>
      <w:r w:rsidR="00983BEC"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  </w:t>
      </w:r>
      <w:r w:rsidR="00983BEC"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Oracle is a registered trademark of Oracle Corporation and/or its </w:t>
      </w:r>
      <w:r w:rsidR="00983BEC"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affiliates. Other names may be trademarks of their respective </w:t>
      </w:r>
      <w:r w:rsidR="00983BEC"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owners. </w:t>
      </w:r>
      <w:r w:rsidR="00983BEC"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  </w:t>
      </w:r>
      <w:r w:rsidR="00983BEC"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Type 'help;' or '\h' for help. Type '\c' to clear the current input statement. </w:t>
      </w:r>
      <w:r w:rsidR="00983BEC"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  </w:t>
      </w:r>
      <w:r w:rsidR="00983BEC" w:rsidRPr="00983BEC">
        <w:rPr>
          <w:rFonts w:ascii="Tahoma" w:hAnsi="Tahoma" w:cs="Tahoma"/>
          <w:color w:val="333333"/>
          <w:kern w:val="0"/>
          <w:sz w:val="21"/>
          <w:szCs w:val="21"/>
        </w:rPr>
        <w:br/>
      </w:r>
      <w:r w:rsidR="00983BEC" w:rsidRPr="00983BEC">
        <w:rPr>
          <w:rFonts w:ascii="Tahoma" w:hAnsi="Tahoma" w:cs="Tahoma"/>
          <w:color w:val="333333"/>
          <w:kern w:val="0"/>
          <w:sz w:val="21"/>
          <w:szCs w:val="21"/>
        </w:rPr>
        <w:lastRenderedPageBreak/>
        <w:t>mysql&gt; set password = '123456'; </w:t>
      </w:r>
      <w:r w:rsidR="00983BEC"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Query OK, 0 rows affected (0.00 sec)</w:t>
      </w:r>
    </w:p>
    <w:p w:rsidR="00983BEC" w:rsidRPr="00983BEC" w:rsidRDefault="00983BEC" w:rsidP="00983BEC">
      <w:pPr>
        <w:widowControl/>
        <w:shd w:val="clear" w:color="auto" w:fill="FAFAFC"/>
        <w:topLinePunct w:val="0"/>
        <w:spacing w:before="100" w:beforeAutospacing="1" w:after="100" w:afterAutospacing="1"/>
        <w:textAlignment w:val="auto"/>
        <w:rPr>
          <w:rFonts w:ascii="Tahoma" w:hAnsi="Tahoma" w:cs="Tahoma"/>
          <w:color w:val="333333"/>
          <w:kern w:val="0"/>
          <w:sz w:val="21"/>
          <w:szCs w:val="21"/>
        </w:rPr>
      </w:pPr>
      <w:r w:rsidRPr="00983BEC">
        <w:rPr>
          <w:rFonts w:ascii="Tahoma" w:hAnsi="Tahoma" w:cs="Tahoma"/>
          <w:color w:val="333333"/>
          <w:kern w:val="0"/>
          <w:sz w:val="21"/>
          <w:szCs w:val="21"/>
        </w:rPr>
        <w:t xml:space="preserve">　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 xml:space="preserve"> * 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>实例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t>2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[root@MySQL ~]# /usr/local/mysql/bin/mysql -S /tmp/mysql.sock2  -p'b*AHUrTgu1rl' 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mysql: [Warning] Using a password on the command line interface can be insecure. 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Welcome to the MySQL monitor.  Commands end with ; or \g. 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Your MySQL connection id is 7 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Server version: 5.7.18 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  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Copyright (c) 2000, 2017, Oracle and/or its affiliates. All rights reserved. 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  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Oracle is a registered trademark of Oracle Corporation and/or its 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affiliates. Other names may be trademarks of their respective 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owners. 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  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Type 'help;' or '\h' for help. Type '\c' to clear the current input statement. 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  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mysql&gt; set password = '123456'; </w:t>
      </w:r>
      <w:r w:rsidRPr="00983BEC">
        <w:rPr>
          <w:rFonts w:ascii="Tahoma" w:hAnsi="Tahoma" w:cs="Tahoma"/>
          <w:color w:val="333333"/>
          <w:kern w:val="0"/>
          <w:sz w:val="21"/>
          <w:szCs w:val="21"/>
        </w:rPr>
        <w:br/>
        <w:t>Query OK, 0 rows affected (0.00 sec)</w:t>
      </w:r>
      <w:bookmarkStart w:id="0" w:name="_GoBack"/>
      <w:bookmarkEnd w:id="0"/>
    </w:p>
    <w:sectPr w:rsidR="00983BEC" w:rsidRPr="00983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书宋简体">
    <w:altName w:val="方正兰亭超细黑简体"/>
    <w:charset w:val="86"/>
    <w:family w:val="auto"/>
    <w:pitch w:val="variable"/>
    <w:sig w:usb0="00000001" w:usb1="080E0000" w:usb2="00000010" w:usb3="00000000" w:csb0="0004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汉仪中黑简">
    <w:altName w:val="黑体"/>
    <w:charset w:val="86"/>
    <w:family w:val="auto"/>
    <w:pitch w:val="default"/>
    <w:sig w:usb0="00000001" w:usb1="080E0800" w:usb2="00000012" w:usb3="00000000" w:csb0="00040000" w:csb1="00000000"/>
  </w:font>
  <w:font w:name="汉仪楷体简">
    <w:altName w:val="方正兰亭超细黑简体"/>
    <w:charset w:val="86"/>
    <w:family w:val="auto"/>
    <w:pitch w:val="variable"/>
    <w:sig w:usb0="00000001" w:usb1="080E0800" w:usb2="00000012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Heiti SC Light">
    <w:charset w:val="86"/>
    <w:family w:val="auto"/>
    <w:pitch w:val="variable"/>
    <w:sig w:usb0="8000002F" w:usb1="090F004A" w:usb2="00000010" w:usb3="00000000" w:csb0="003E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he Sans Mono Condensed-">
    <w:altName w:val="MS Gothic"/>
    <w:charset w:val="00"/>
    <w:family w:val="modern"/>
    <w:pitch w:val="fixed"/>
    <w:sig w:usb0="00000003" w:usb1="00000000" w:usb2="00000000" w:usb3="00000000" w:csb0="00000001" w:csb1="00000000"/>
  </w:font>
  <w:font w:name="汉仪大黑简">
    <w:altName w:val="Arial Unicode MS"/>
    <w:charset w:val="86"/>
    <w:family w:val="modern"/>
    <w:pitch w:val="fixed"/>
    <w:sig w:usb0="00000001" w:usb1="080E0800" w:usb2="00000012" w:usb3="00000000" w:csb0="00040000" w:csb1="00000000"/>
  </w:font>
  <w:font w:name="方正楷体简体">
    <w:altName w:val="方正兰亭超细黑简体"/>
    <w:charset w:val="86"/>
    <w:family w:val="auto"/>
    <w:pitch w:val="variable"/>
    <w:sig w:usb0="00000001" w:usb1="080E0000" w:usb2="00000010" w:usb3="00000000" w:csb0="00040000" w:csb1="00000000"/>
  </w:font>
  <w:font w:name="方正大标宋简体">
    <w:charset w:val="86"/>
    <w:family w:val="script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roman"/>
    <w:pitch w:val="default"/>
    <w:sig w:usb0="00000000" w:usb1="00000000" w:usb2="00000010" w:usb3="00000000" w:csb0="00040000" w:csb1="00000000"/>
  </w:font>
  <w:font w:name="汉仪书宋一简">
    <w:altName w:val="方正兰亭超细黑简体"/>
    <w:charset w:val="86"/>
    <w:family w:val="auto"/>
    <w:pitch w:val="variable"/>
    <w:sig w:usb0="00000001" w:usb1="080E0800" w:usb2="00000012" w:usb3="00000000" w:csb0="00040000" w:csb1="00000000"/>
  </w:font>
  <w:font w:name="Letter Gothic">
    <w:charset w:val="00"/>
    <w:family w:val="auto"/>
    <w:pitch w:val="variable"/>
    <w:sig w:usb0="00000003" w:usb1="00000000" w:usb2="00000000" w:usb3="00000000" w:csb0="00000001" w:csb1="00000000"/>
  </w:font>
  <w:font w:name="PPMonacoPrime-Regular">
    <w:altName w:val="Whatsup Witchoo?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PPMonacoPrime-Regular Regular">
    <w:altName w:val="Whatsup Witchoo?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PPMonacoPrime-Bold Regular">
    <w:altName w:val="Whatsup Witchoo?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PPMonacoPrime-Italic">
    <w:altName w:val="Whatsup Witchoo?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ITC Zapf Dingbats">
    <w:charset w:val="02"/>
    <w:family w:val="roman"/>
    <w:pitch w:val="variable"/>
    <w:sig w:usb0="00000000" w:usb1="10000000" w:usb2="00000000" w:usb3="00000000" w:csb0="80000000" w:csb1="00000000"/>
  </w:font>
  <w:font w:name="MetaPlusMedium-Roman">
    <w:altName w:val="Whatsup Witchoo?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PPMonacoPrime 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 Sans Mono- Mono Bold">
    <w:altName w:val="The Sans Mono Condensed-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taPlusBold-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epler Std Semi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nQuanYi Zen Hei">
    <w:altName w:val="MS Gothic"/>
    <w:charset w:val="80"/>
    <w:family w:val="auto"/>
    <w:pitch w:val="variable"/>
    <w:sig w:usb0="00000001" w:usb1="08070000" w:usb2="00000010" w:usb3="00000000" w:csb0="00020000" w:csb1="00000000"/>
  </w:font>
  <w:font w:name="FreeSerif">
    <w:altName w:val="MS Gothic"/>
    <w:charset w:val="80"/>
    <w:family w:val="auto"/>
    <w:pitch w:val="variable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9E36E68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FA2045E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27B831B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pStyle w:val="a"/>
      <w:lvlText w:val=""/>
      <w:lvlJc w:val="left"/>
      <w:pPr>
        <w:ind w:left="905" w:hanging="480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bullet"/>
      <w:pStyle w:val="a0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0000008"/>
    <w:multiLevelType w:val="singleLevel"/>
    <w:tmpl w:val="00000008"/>
    <w:lvl w:ilvl="0">
      <w:start w:val="1"/>
      <w:numFmt w:val="decimal"/>
      <w:pStyle w:val="a1"/>
      <w:lvlText w:val="【代码清单2-%1】"/>
      <w:lvlJc w:val="left"/>
      <w:pPr>
        <w:tabs>
          <w:tab w:val="num" w:pos="1080"/>
        </w:tabs>
        <w:ind w:left="0" w:firstLine="0"/>
      </w:pPr>
      <w:rPr>
        <w:rFonts w:ascii="Arial" w:eastAsia="黑体" w:hAnsi="Arial" w:hint="default"/>
        <w:b w:val="0"/>
        <w:i w:val="0"/>
        <w:sz w:val="21"/>
      </w:rPr>
    </w:lvl>
  </w:abstractNum>
  <w:abstractNum w:abstractNumId="6" w15:restartNumberingAfterBreak="0">
    <w:nsid w:val="0000000C"/>
    <w:multiLevelType w:val="singleLevel"/>
    <w:tmpl w:val="0000000C"/>
    <w:lvl w:ilvl="0">
      <w:start w:val="1"/>
      <w:numFmt w:val="bullet"/>
      <w:pStyle w:val="a2"/>
      <w:lvlText w:val=""/>
      <w:lvlJc w:val="left"/>
      <w:pPr>
        <w:tabs>
          <w:tab w:val="num" w:pos="780"/>
        </w:tabs>
        <w:ind w:left="425" w:hanging="5"/>
      </w:pPr>
      <w:rPr>
        <w:rFonts w:ascii="Symbol" w:hAnsi="Symbol" w:hint="default"/>
      </w:rPr>
    </w:lvl>
  </w:abstractNum>
  <w:abstractNum w:abstractNumId="7" w15:restartNumberingAfterBreak="0">
    <w:nsid w:val="0000000D"/>
    <w:multiLevelType w:val="multilevel"/>
    <w:tmpl w:val="0000000D"/>
    <w:lvl w:ilvl="0">
      <w:start w:val="1"/>
      <w:numFmt w:val="bullet"/>
      <w:pStyle w:val="a3"/>
      <w:lvlText w:val="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color w:val="auto"/>
        <w:sz w:val="21"/>
        <w:szCs w:val="21"/>
      </w:rPr>
    </w:lvl>
    <w:lvl w:ilvl="1">
      <w:start w:val="1"/>
      <w:numFmt w:val="bullet"/>
      <w:lvlText w:val=""/>
      <w:lvlJc w:val="left"/>
      <w:pPr>
        <w:tabs>
          <w:tab w:val="num" w:pos="1844"/>
        </w:tabs>
        <w:ind w:left="184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264"/>
        </w:tabs>
        <w:ind w:left="226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684"/>
        </w:tabs>
        <w:ind w:left="268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104"/>
        </w:tabs>
        <w:ind w:left="310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524"/>
        </w:tabs>
        <w:ind w:left="352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944"/>
        </w:tabs>
        <w:ind w:left="394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364"/>
        </w:tabs>
        <w:ind w:left="436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784"/>
        </w:tabs>
        <w:ind w:left="4784" w:hanging="420"/>
      </w:pPr>
      <w:rPr>
        <w:rFonts w:ascii="Wingdings" w:hAnsi="Wingdings" w:hint="default"/>
      </w:rPr>
    </w:lvl>
  </w:abstractNum>
  <w:abstractNum w:abstractNumId="8" w15:restartNumberingAfterBreak="0">
    <w:nsid w:val="071D1BDD"/>
    <w:multiLevelType w:val="hybridMultilevel"/>
    <w:tmpl w:val="320A11C6"/>
    <w:lvl w:ilvl="0" w:tplc="FFFFFFFF">
      <w:start w:val="1"/>
      <w:numFmt w:val="bullet"/>
      <w:pStyle w:val="a4"/>
      <w:lvlText w:val=""/>
      <w:lvlJc w:val="left"/>
      <w:pPr>
        <w:tabs>
          <w:tab w:val="num" w:pos="1350"/>
        </w:tabs>
        <w:ind w:left="1350" w:hanging="420"/>
      </w:pPr>
      <w:rPr>
        <w:rFonts w:ascii="Wingdings" w:hAnsi="Wingdings" w:hint="default"/>
        <w:sz w:val="15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C8D2669"/>
    <w:multiLevelType w:val="multilevel"/>
    <w:tmpl w:val="A1EA141E"/>
    <w:lvl w:ilvl="0">
      <w:start w:val="1"/>
      <w:numFmt w:val="decimal"/>
      <w:pStyle w:val="1"/>
      <w:lvlText w:val="第%1章 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lvlText w:val="%1.%2 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8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0" w:firstLine="0"/>
      </w:pPr>
      <w:rPr>
        <w:rFonts w:hint="eastAsia"/>
      </w:rPr>
    </w:lvl>
  </w:abstractNum>
  <w:abstractNum w:abstractNumId="10" w15:restartNumberingAfterBreak="0">
    <w:nsid w:val="12A85BB1"/>
    <w:multiLevelType w:val="hybridMultilevel"/>
    <w:tmpl w:val="8B863282"/>
    <w:lvl w:ilvl="0" w:tplc="FFFFFFFF">
      <w:start w:val="1"/>
      <w:numFmt w:val="bullet"/>
      <w:pStyle w:val="a5"/>
      <w:lvlText w:val=""/>
      <w:lvlJc w:val="left"/>
      <w:pPr>
        <w:tabs>
          <w:tab w:val="num" w:pos="817"/>
        </w:tabs>
        <w:ind w:left="817" w:hanging="420"/>
      </w:pPr>
      <w:rPr>
        <w:rFonts w:ascii="Wingdings" w:hAnsi="Wingdings" w:hint="default"/>
        <w:sz w:val="18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3175B57"/>
    <w:multiLevelType w:val="hybridMultilevel"/>
    <w:tmpl w:val="5FEA1C7C"/>
    <w:lvl w:ilvl="0" w:tplc="B4466B6A">
      <w:start w:val="1"/>
      <w:numFmt w:val="decimal"/>
      <w:lvlText w:val="3.%1"/>
      <w:lvlJc w:val="left"/>
      <w:pPr>
        <w:ind w:left="420" w:hanging="420"/>
      </w:pPr>
      <w:rPr>
        <w:rFonts w:hint="eastAsia"/>
        <w:b/>
        <w:color w:val="auto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9"/>
  </w:num>
  <w:num w:numId="3">
    <w:abstractNumId w:val="9"/>
  </w:num>
  <w:num w:numId="4">
    <w:abstractNumId w:val="5"/>
  </w:num>
  <w:num w:numId="5">
    <w:abstractNumId w:val="7"/>
  </w:num>
  <w:num w:numId="6">
    <w:abstractNumId w:val="4"/>
  </w:num>
  <w:num w:numId="7">
    <w:abstractNumId w:val="8"/>
  </w:num>
  <w:num w:numId="8">
    <w:abstractNumId w:val="6"/>
  </w:num>
  <w:num w:numId="9">
    <w:abstractNumId w:val="9"/>
  </w:num>
  <w:num w:numId="10">
    <w:abstractNumId w:val="9"/>
  </w:num>
  <w:num w:numId="11">
    <w:abstractNumId w:val="9"/>
  </w:num>
  <w:num w:numId="12">
    <w:abstractNumId w:val="2"/>
  </w:num>
  <w:num w:numId="13">
    <w:abstractNumId w:val="3"/>
  </w:num>
  <w:num w:numId="14">
    <w:abstractNumId w:val="1"/>
  </w:num>
  <w:num w:numId="15">
    <w:abstractNumId w:val="0"/>
  </w:num>
  <w:num w:numId="16">
    <w:abstractNumId w:val="10"/>
  </w:num>
  <w:num w:numId="17">
    <w:abstractNumId w:val="5"/>
  </w:num>
  <w:num w:numId="18">
    <w:abstractNumId w:val="7"/>
  </w:num>
  <w:num w:numId="19">
    <w:abstractNumId w:val="4"/>
  </w:num>
  <w:num w:numId="20">
    <w:abstractNumId w:val="8"/>
  </w:num>
  <w:num w:numId="21">
    <w:abstractNumId w:val="6"/>
  </w:num>
  <w:num w:numId="22">
    <w:abstractNumId w:val="9"/>
  </w:num>
  <w:num w:numId="23">
    <w:abstractNumId w:val="9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3BC"/>
    <w:rsid w:val="0023028A"/>
    <w:rsid w:val="002E18E6"/>
    <w:rsid w:val="004173BC"/>
    <w:rsid w:val="004B19BA"/>
    <w:rsid w:val="00504DA6"/>
    <w:rsid w:val="005E2704"/>
    <w:rsid w:val="0089766F"/>
    <w:rsid w:val="00983BEC"/>
    <w:rsid w:val="00B32B5D"/>
    <w:rsid w:val="00CC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316F"/>
  <w15:chartTrackingRefBased/>
  <w15:docId w15:val="{FA670096-C577-4D32-9097-B9471A78B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rsid w:val="00CC51D9"/>
    <w:pPr>
      <w:widowControl w:val="0"/>
      <w:topLinePunct/>
      <w:jc w:val="both"/>
      <w:textAlignment w:val="center"/>
    </w:pPr>
  </w:style>
  <w:style w:type="paragraph" w:styleId="1">
    <w:name w:val="heading 1"/>
    <w:basedOn w:val="a6"/>
    <w:next w:val="a6"/>
    <w:link w:val="10"/>
    <w:uiPriority w:val="9"/>
    <w:qFormat/>
    <w:rsid w:val="00CC51D9"/>
    <w:pPr>
      <w:numPr>
        <w:numId w:val="24"/>
      </w:numPr>
      <w:spacing w:beforeLines="150" w:afterLines="100"/>
      <w:jc w:val="center"/>
      <w:outlineLvl w:val="0"/>
    </w:pPr>
    <w:rPr>
      <w:rFonts w:ascii="Arial" w:eastAsia="黑体" w:hAnsi="Arial"/>
      <w:color w:val="000000"/>
      <w:kern w:val="0"/>
      <w:sz w:val="44"/>
    </w:rPr>
  </w:style>
  <w:style w:type="paragraph" w:styleId="2">
    <w:name w:val="heading 2"/>
    <w:basedOn w:val="a6"/>
    <w:next w:val="11"/>
    <w:link w:val="20"/>
    <w:uiPriority w:val="9"/>
    <w:qFormat/>
    <w:rsid w:val="00CC51D9"/>
    <w:pPr>
      <w:keepNext/>
      <w:keepLines/>
      <w:numPr>
        <w:ilvl w:val="1"/>
        <w:numId w:val="24"/>
      </w:numPr>
      <w:snapToGrid w:val="0"/>
      <w:spacing w:beforeLines="50" w:afterLines="50"/>
      <w:textAlignment w:val="baseline"/>
      <w:outlineLvl w:val="1"/>
    </w:pPr>
    <w:rPr>
      <w:rFonts w:ascii="Arial" w:eastAsia="楷体" w:hAnsi="Arial"/>
      <w:color w:val="000000"/>
      <w:kern w:val="20"/>
      <w:sz w:val="32"/>
    </w:rPr>
  </w:style>
  <w:style w:type="paragraph" w:styleId="3">
    <w:name w:val="heading 3"/>
    <w:basedOn w:val="a6"/>
    <w:next w:val="11"/>
    <w:link w:val="30"/>
    <w:uiPriority w:val="9"/>
    <w:qFormat/>
    <w:rsid w:val="00CC51D9"/>
    <w:pPr>
      <w:keepNext/>
      <w:widowControl/>
      <w:numPr>
        <w:ilvl w:val="2"/>
        <w:numId w:val="24"/>
      </w:numPr>
      <w:tabs>
        <w:tab w:val="left" w:pos="0"/>
      </w:tabs>
      <w:spacing w:before="80" w:after="80"/>
      <w:jc w:val="left"/>
      <w:outlineLvl w:val="2"/>
    </w:pPr>
    <w:rPr>
      <w:rFonts w:ascii="Arial" w:eastAsia="黑体" w:hAnsi="Arial" w:cs="Arial"/>
      <w:color w:val="000000"/>
      <w:kern w:val="20"/>
      <w:sz w:val="28"/>
      <w:szCs w:val="28"/>
    </w:rPr>
  </w:style>
  <w:style w:type="paragraph" w:styleId="4">
    <w:name w:val="heading 4"/>
    <w:aliases w:val="Char1,标题 4 Char Char,标题 4 Char1 Char Char,标题 4 Char Char Char Char,标题 4 Char Char Char Char Char Char,标题 4 Char Char1 Char Char Char,标题 41 Char Char,标题 4 Char Char Char1 Char Char,标题 4 Char1 Char,标题 4 Char Char Char Char Char,标题 41 Char,标题 4 Char1"/>
    <w:basedOn w:val="a6"/>
    <w:next w:val="a6"/>
    <w:link w:val="40"/>
    <w:uiPriority w:val="9"/>
    <w:rsid w:val="00CC51D9"/>
    <w:pPr>
      <w:keepNext/>
      <w:keepLines/>
      <w:autoSpaceDE w:val="0"/>
      <w:autoSpaceDN w:val="0"/>
      <w:adjustRightInd w:val="0"/>
      <w:spacing w:before="280" w:after="290" w:line="376" w:lineRule="auto"/>
      <w:ind w:firstLineChars="200" w:firstLine="200"/>
      <w:textAlignment w:val="baseline"/>
      <w:outlineLvl w:val="3"/>
    </w:pPr>
    <w:rPr>
      <w:rFonts w:ascii="Arial" w:eastAsia="黑体" w:hAnsi="Arial" w:cstheme="majorBidi"/>
      <w:b/>
      <w:bCs/>
      <w:kern w:val="19"/>
      <w:sz w:val="28"/>
      <w:szCs w:val="28"/>
    </w:rPr>
  </w:style>
  <w:style w:type="paragraph" w:styleId="5">
    <w:name w:val="heading 5"/>
    <w:basedOn w:val="a6"/>
    <w:next w:val="a6"/>
    <w:link w:val="50"/>
    <w:uiPriority w:val="9"/>
    <w:rsid w:val="00CC51D9"/>
    <w:pPr>
      <w:keepNext/>
      <w:keepLines/>
      <w:topLinePunct w:val="0"/>
      <w:autoSpaceDE w:val="0"/>
      <w:autoSpaceDN w:val="0"/>
      <w:spacing w:before="280" w:after="290" w:line="376" w:lineRule="auto"/>
      <w:textAlignment w:val="auto"/>
      <w:outlineLvl w:val="4"/>
    </w:pPr>
    <w:rPr>
      <w:rFonts w:eastAsia="方正书宋简体"/>
      <w:b/>
      <w:bCs/>
      <w:sz w:val="28"/>
      <w:szCs w:val="28"/>
    </w:rPr>
  </w:style>
  <w:style w:type="paragraph" w:styleId="6">
    <w:name w:val="heading 6"/>
    <w:basedOn w:val="a6"/>
    <w:next w:val="a6"/>
    <w:link w:val="60"/>
    <w:uiPriority w:val="9"/>
    <w:rsid w:val="00CC51D9"/>
    <w:pPr>
      <w:keepNext/>
      <w:keepLines/>
      <w:topLinePunct w:val="0"/>
      <w:autoSpaceDE w:val="0"/>
      <w:autoSpaceDN w:val="0"/>
      <w:spacing w:before="240" w:after="64" w:line="320" w:lineRule="auto"/>
      <w:textAlignment w:val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6"/>
    <w:next w:val="a6"/>
    <w:link w:val="70"/>
    <w:uiPriority w:val="9"/>
    <w:rsid w:val="00CC51D9"/>
    <w:pPr>
      <w:keepNext/>
      <w:keepLines/>
      <w:topLinePunct w:val="0"/>
      <w:autoSpaceDE w:val="0"/>
      <w:autoSpaceDN w:val="0"/>
      <w:spacing w:before="240" w:after="64" w:line="320" w:lineRule="auto"/>
      <w:textAlignment w:val="auto"/>
      <w:outlineLvl w:val="6"/>
    </w:pPr>
    <w:rPr>
      <w:rFonts w:eastAsia="方正书宋简体"/>
      <w:b/>
      <w:bCs/>
      <w:sz w:val="24"/>
    </w:rPr>
  </w:style>
  <w:style w:type="paragraph" w:styleId="8">
    <w:name w:val="heading 8"/>
    <w:basedOn w:val="a6"/>
    <w:next w:val="a6"/>
    <w:link w:val="80"/>
    <w:rsid w:val="00CC51D9"/>
    <w:pPr>
      <w:keepNext/>
      <w:keepLines/>
      <w:topLinePunct w:val="0"/>
      <w:autoSpaceDE w:val="0"/>
      <w:autoSpaceDN w:val="0"/>
      <w:spacing w:before="240" w:after="64" w:line="320" w:lineRule="auto"/>
      <w:textAlignment w:val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6"/>
    <w:next w:val="a6"/>
    <w:link w:val="90"/>
    <w:rsid w:val="00CC51D9"/>
    <w:pPr>
      <w:keepNext/>
      <w:keepLines/>
      <w:topLinePunct w:val="0"/>
      <w:autoSpaceDE w:val="0"/>
      <w:autoSpaceDN w:val="0"/>
      <w:spacing w:before="240" w:after="64" w:line="320" w:lineRule="auto"/>
      <w:textAlignment w:val="auto"/>
      <w:outlineLvl w:val="8"/>
    </w:pPr>
    <w:rPr>
      <w:rFonts w:ascii="Arial" w:eastAsia="黑体" w:hAnsi="Arial"/>
      <w:szCs w:val="21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0">
    <w:name w:val="标题 1 字符"/>
    <w:basedOn w:val="a7"/>
    <w:link w:val="1"/>
    <w:uiPriority w:val="9"/>
    <w:rsid w:val="00CC51D9"/>
    <w:rPr>
      <w:rFonts w:ascii="Arial" w:eastAsia="黑体" w:hAnsi="Arial"/>
      <w:color w:val="000000"/>
      <w:kern w:val="0"/>
      <w:sz w:val="44"/>
    </w:rPr>
  </w:style>
  <w:style w:type="character" w:customStyle="1" w:styleId="20">
    <w:name w:val="标题 2 字符"/>
    <w:basedOn w:val="a7"/>
    <w:link w:val="2"/>
    <w:uiPriority w:val="9"/>
    <w:rsid w:val="00CC51D9"/>
    <w:rPr>
      <w:rFonts w:ascii="Arial" w:eastAsia="楷体" w:hAnsi="Arial"/>
      <w:color w:val="000000"/>
      <w:kern w:val="20"/>
      <w:sz w:val="32"/>
    </w:rPr>
  </w:style>
  <w:style w:type="character" w:customStyle="1" w:styleId="30">
    <w:name w:val="标题 3 字符"/>
    <w:link w:val="3"/>
    <w:uiPriority w:val="9"/>
    <w:rsid w:val="00CC51D9"/>
    <w:rPr>
      <w:rFonts w:ascii="Arial" w:eastAsia="黑体" w:hAnsi="Arial" w:cs="Arial"/>
      <w:color w:val="000000"/>
      <w:kern w:val="20"/>
      <w:sz w:val="28"/>
      <w:szCs w:val="28"/>
    </w:rPr>
  </w:style>
  <w:style w:type="character" w:customStyle="1" w:styleId="40">
    <w:name w:val="标题 4 字符"/>
    <w:aliases w:val="Char1 字符,标题 4 Char Char 字符,标题 4 Char1 Char Char 字符,标题 4 Char Char Char Char 字符,标题 4 Char Char Char Char Char Char 字符,标题 4 Char Char1 Char Char Char 字符,标题 41 Char Char 字符,标题 4 Char Char Char1 Char Char 字符,标题 4 Char1 Char 字符,标题 41 Char 字符"/>
    <w:basedOn w:val="a7"/>
    <w:link w:val="4"/>
    <w:uiPriority w:val="9"/>
    <w:rsid w:val="00CC51D9"/>
    <w:rPr>
      <w:rFonts w:ascii="Arial" w:eastAsia="黑体" w:hAnsi="Arial" w:cstheme="majorBidi"/>
      <w:b/>
      <w:bCs/>
      <w:kern w:val="19"/>
      <w:sz w:val="28"/>
      <w:szCs w:val="28"/>
    </w:rPr>
  </w:style>
  <w:style w:type="character" w:customStyle="1" w:styleId="50">
    <w:name w:val="标题 5 字符"/>
    <w:basedOn w:val="a7"/>
    <w:link w:val="5"/>
    <w:uiPriority w:val="9"/>
    <w:rsid w:val="00CC51D9"/>
    <w:rPr>
      <w:rFonts w:ascii="Times New Roman" w:eastAsia="方正书宋简体" w:hAnsi="Times New Roman"/>
      <w:b/>
      <w:bCs/>
      <w:sz w:val="28"/>
      <w:szCs w:val="28"/>
    </w:rPr>
  </w:style>
  <w:style w:type="paragraph" w:customStyle="1" w:styleId="11">
    <w:name w:val="正文缩进1"/>
    <w:basedOn w:val="a6"/>
    <w:link w:val="aa"/>
    <w:rsid w:val="00CC51D9"/>
    <w:pPr>
      <w:ind w:firstLine="420"/>
    </w:pPr>
  </w:style>
  <w:style w:type="character" w:customStyle="1" w:styleId="aa">
    <w:name w:val="正文缩进字符"/>
    <w:aliases w:val="正文（首行缩进两字） Char字符"/>
    <w:link w:val="11"/>
    <w:rsid w:val="00CC51D9"/>
    <w:rPr>
      <w:rFonts w:ascii="Times New Roman" w:eastAsia="宋体" w:hAnsi="Times New Roman" w:cs="Times New Roman"/>
      <w:color w:val="000000"/>
      <w:kern w:val="20"/>
      <w:szCs w:val="20"/>
    </w:rPr>
  </w:style>
  <w:style w:type="character" w:customStyle="1" w:styleId="typ">
    <w:name w:val="typ"/>
    <w:basedOn w:val="a7"/>
    <w:rsid w:val="00CC51D9"/>
  </w:style>
  <w:style w:type="paragraph" w:customStyle="1" w:styleId="a1">
    <w:name w:val="例子"/>
    <w:basedOn w:val="11"/>
    <w:link w:val="CharChar"/>
    <w:rsid w:val="00CC51D9"/>
    <w:pPr>
      <w:numPr>
        <w:numId w:val="17"/>
      </w:numPr>
      <w:tabs>
        <w:tab w:val="left" w:pos="1080"/>
      </w:tabs>
      <w:spacing w:before="120"/>
    </w:pPr>
    <w:rPr>
      <w:rFonts w:eastAsia="黑体"/>
    </w:rPr>
  </w:style>
  <w:style w:type="character" w:customStyle="1" w:styleId="CharChar">
    <w:name w:val="例子 Char Char"/>
    <w:link w:val="a1"/>
    <w:rsid w:val="00CC51D9"/>
    <w:rPr>
      <w:rFonts w:ascii="Times New Roman" w:eastAsia="黑体" w:hAnsi="Times New Roman" w:cs="Times New Roman"/>
      <w:color w:val="000000"/>
      <w:kern w:val="20"/>
      <w:szCs w:val="20"/>
    </w:rPr>
  </w:style>
  <w:style w:type="character" w:customStyle="1" w:styleId="apple-style-span">
    <w:name w:val="apple-style-span"/>
    <w:basedOn w:val="a7"/>
    <w:rsid w:val="00CC51D9"/>
  </w:style>
  <w:style w:type="paragraph" w:customStyle="1" w:styleId="ab">
    <w:name w:val="图注"/>
    <w:basedOn w:val="a6"/>
    <w:next w:val="11"/>
    <w:link w:val="CharChar0"/>
    <w:rsid w:val="00CC51D9"/>
    <w:pPr>
      <w:spacing w:before="20" w:after="20"/>
      <w:jc w:val="center"/>
    </w:pPr>
    <w:rPr>
      <w:sz w:val="15"/>
    </w:rPr>
  </w:style>
  <w:style w:type="character" w:customStyle="1" w:styleId="CharChar0">
    <w:name w:val="图注 Char Char"/>
    <w:link w:val="ab"/>
    <w:rsid w:val="00CC51D9"/>
    <w:rPr>
      <w:rFonts w:ascii="Times New Roman" w:eastAsia="宋体" w:hAnsi="Times New Roman" w:cs="Times New Roman"/>
      <w:color w:val="000000"/>
      <w:kern w:val="20"/>
      <w:sz w:val="15"/>
      <w:szCs w:val="20"/>
    </w:rPr>
  </w:style>
  <w:style w:type="character" w:customStyle="1" w:styleId="Char1">
    <w:name w:val="程序 Char1"/>
    <w:rsid w:val="00CC51D9"/>
    <w:rPr>
      <w:rFonts w:ascii="Courier" w:eastAsia="宋体" w:hAnsi="Courier" w:cs="Courier New"/>
      <w:spacing w:val="-6"/>
      <w:kern w:val="0"/>
      <w:sz w:val="16"/>
      <w:szCs w:val="16"/>
    </w:rPr>
  </w:style>
  <w:style w:type="paragraph" w:customStyle="1" w:styleId="ac">
    <w:name w:val="表头"/>
    <w:basedOn w:val="a6"/>
    <w:next w:val="a6"/>
    <w:link w:val="CharChar1"/>
    <w:rsid w:val="00CC51D9"/>
    <w:pPr>
      <w:tabs>
        <w:tab w:val="left" w:pos="420"/>
        <w:tab w:val="center" w:pos="4037"/>
      </w:tabs>
      <w:spacing w:before="80" w:after="60"/>
      <w:jc w:val="center"/>
    </w:pPr>
    <w:rPr>
      <w:rFonts w:eastAsia="黑体"/>
      <w:sz w:val="18"/>
    </w:rPr>
  </w:style>
  <w:style w:type="character" w:customStyle="1" w:styleId="CharChar1">
    <w:name w:val="表头 Char Char"/>
    <w:link w:val="ac"/>
    <w:rsid w:val="00CC51D9"/>
    <w:rPr>
      <w:rFonts w:ascii="Times New Roman" w:eastAsia="黑体" w:hAnsi="Times New Roman" w:cs="Times New Roman"/>
      <w:color w:val="000000"/>
      <w:kern w:val="20"/>
      <w:sz w:val="18"/>
      <w:szCs w:val="20"/>
    </w:rPr>
  </w:style>
  <w:style w:type="paragraph" w:customStyle="1" w:styleId="111">
    <w:name w:val="1.1.1"/>
    <w:link w:val="111CharChar"/>
    <w:rsid w:val="00CC51D9"/>
    <w:pPr>
      <w:topLinePunct/>
      <w:adjustRightInd w:val="0"/>
      <w:snapToGrid w:val="0"/>
      <w:spacing w:beforeLines="40" w:afterLines="30"/>
      <w:textAlignment w:val="center"/>
      <w:outlineLvl w:val="2"/>
    </w:pPr>
    <w:rPr>
      <w:rFonts w:ascii="Arial" w:eastAsia="汉仪中黑简" w:hAnsi="Arial" w:cs="Arial"/>
      <w:bCs/>
      <w:kern w:val="0"/>
      <w:sz w:val="24"/>
      <w:szCs w:val="24"/>
      <w:lang w:val="zh-CN"/>
    </w:rPr>
  </w:style>
  <w:style w:type="character" w:customStyle="1" w:styleId="111CharChar">
    <w:name w:val="1.1.1 Char Char"/>
    <w:link w:val="111"/>
    <w:rsid w:val="00CC51D9"/>
    <w:rPr>
      <w:rFonts w:ascii="Arial" w:eastAsia="汉仪中黑简" w:hAnsi="Arial" w:cs="Arial"/>
      <w:bCs/>
      <w:kern w:val="0"/>
      <w:sz w:val="24"/>
      <w:szCs w:val="24"/>
      <w:lang w:val="zh-CN"/>
    </w:rPr>
  </w:style>
  <w:style w:type="paragraph" w:customStyle="1" w:styleId="ad">
    <w:name w:val="准则"/>
    <w:basedOn w:val="a6"/>
    <w:link w:val="CharChar2"/>
    <w:rsid w:val="00CC51D9"/>
    <w:pPr>
      <w:pBdr>
        <w:top w:val="single" w:sz="8" w:space="3" w:color="999999"/>
        <w:bottom w:val="single" w:sz="8" w:space="3" w:color="999999"/>
      </w:pBdr>
      <w:autoSpaceDE w:val="0"/>
      <w:autoSpaceDN w:val="0"/>
      <w:adjustRightInd w:val="0"/>
      <w:spacing w:beforeLines="50" w:afterLines="50"/>
      <w:ind w:leftChars="20" w:left="305" w:rightChars="20" w:right="20" w:hangingChars="285" w:hanging="285"/>
    </w:pPr>
    <w:rPr>
      <w:rFonts w:eastAsia="汉仪楷体简"/>
      <w:bCs/>
      <w:kern w:val="19"/>
      <w:szCs w:val="30"/>
      <w:lang w:val="zh-CN"/>
    </w:rPr>
  </w:style>
  <w:style w:type="character" w:customStyle="1" w:styleId="CharChar2">
    <w:name w:val="准则 Char Char"/>
    <w:link w:val="ad"/>
    <w:rsid w:val="00CC51D9"/>
    <w:rPr>
      <w:rFonts w:ascii="Times New Roman" w:eastAsia="汉仪楷体简" w:hAnsi="Times New Roman" w:cs="Times New Roman"/>
      <w:bCs/>
      <w:color w:val="000000"/>
      <w:kern w:val="19"/>
      <w:szCs w:val="30"/>
      <w:lang w:val="zh-CN"/>
    </w:rPr>
  </w:style>
  <w:style w:type="paragraph" w:customStyle="1" w:styleId="12">
    <w:name w:val="批注主题1"/>
    <w:basedOn w:val="ae"/>
    <w:next w:val="ae"/>
    <w:link w:val="af"/>
    <w:rsid w:val="00CC51D9"/>
    <w:rPr>
      <w:b/>
      <w:bCs/>
    </w:rPr>
  </w:style>
  <w:style w:type="character" w:customStyle="1" w:styleId="af">
    <w:name w:val="批注主题字符"/>
    <w:link w:val="12"/>
    <w:rsid w:val="00CC51D9"/>
    <w:rPr>
      <w:rFonts w:ascii="Times New Roman" w:eastAsia="宋体" w:hAnsi="Times New Roman" w:cs="Times New Roman"/>
      <w:b/>
      <w:bCs/>
      <w:color w:val="000000"/>
      <w:kern w:val="20"/>
      <w:szCs w:val="20"/>
    </w:rPr>
  </w:style>
  <w:style w:type="paragraph" w:styleId="ae">
    <w:name w:val="annotation text"/>
    <w:basedOn w:val="a6"/>
    <w:link w:val="af0"/>
    <w:rsid w:val="00CC51D9"/>
    <w:pPr>
      <w:jc w:val="left"/>
    </w:pPr>
  </w:style>
  <w:style w:type="character" w:customStyle="1" w:styleId="af0">
    <w:name w:val="批注文字 字符"/>
    <w:link w:val="ae"/>
    <w:rsid w:val="00CC51D9"/>
    <w:rPr>
      <w:rFonts w:ascii="Times New Roman" w:eastAsia="宋体" w:hAnsi="Times New Roman"/>
      <w:color w:val="000000"/>
      <w:kern w:val="20"/>
      <w:szCs w:val="20"/>
    </w:rPr>
  </w:style>
  <w:style w:type="paragraph" w:customStyle="1" w:styleId="a3">
    <w:name w:val="提示"/>
    <w:basedOn w:val="a6"/>
    <w:link w:val="CharChar3"/>
    <w:rsid w:val="00CC51D9"/>
    <w:pPr>
      <w:widowControl/>
      <w:numPr>
        <w:numId w:val="18"/>
      </w:numPr>
      <w:pBdr>
        <w:top w:val="dotted" w:sz="4" w:space="1" w:color="auto"/>
        <w:bottom w:val="dotted" w:sz="4" w:space="1" w:color="auto"/>
      </w:pBdr>
      <w:tabs>
        <w:tab w:val="left" w:pos="851"/>
      </w:tabs>
      <w:spacing w:beforeLines="50" w:afterLines="50" w:line="300" w:lineRule="exact"/>
      <w:jc w:val="left"/>
    </w:pPr>
    <w:rPr>
      <w:rFonts w:eastAsia="仿宋_GB2312"/>
      <w:sz w:val="18"/>
      <w:szCs w:val="18"/>
    </w:rPr>
  </w:style>
  <w:style w:type="character" w:customStyle="1" w:styleId="CharChar3">
    <w:name w:val="提示 Char Char"/>
    <w:link w:val="a3"/>
    <w:rsid w:val="00CC51D9"/>
    <w:rPr>
      <w:rFonts w:ascii="Times New Roman" w:eastAsia="仿宋_GB2312" w:hAnsi="Times New Roman" w:cs="Times New Roman"/>
      <w:color w:val="000000"/>
      <w:kern w:val="20"/>
      <w:sz w:val="18"/>
      <w:szCs w:val="18"/>
    </w:rPr>
  </w:style>
  <w:style w:type="character" w:customStyle="1" w:styleId="NormalIndentChar1">
    <w:name w:val="Normal Indent Char1"/>
    <w:rsid w:val="00CC51D9"/>
    <w:rPr>
      <w:rFonts w:eastAsia="宋体"/>
      <w:color w:val="000000"/>
      <w:kern w:val="20"/>
      <w:sz w:val="21"/>
    </w:rPr>
  </w:style>
  <w:style w:type="paragraph" w:customStyle="1" w:styleId="HTML1">
    <w:name w:val="HTML  预设格式1"/>
    <w:basedOn w:val="a6"/>
    <w:link w:val="HTML"/>
    <w:rsid w:val="00CC51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jc w:val="left"/>
      <w:textAlignment w:val="auto"/>
    </w:pPr>
    <w:rPr>
      <w:rFonts w:ascii="Courier" w:hAnsi="Courier" w:cs="Courier"/>
    </w:rPr>
  </w:style>
  <w:style w:type="character" w:customStyle="1" w:styleId="HTML">
    <w:name w:val="HTML  预设格式字符"/>
    <w:link w:val="HTML1"/>
    <w:rsid w:val="00CC51D9"/>
    <w:rPr>
      <w:rFonts w:ascii="Courier" w:eastAsia="宋体" w:hAnsi="Courier" w:cs="Courier"/>
      <w:color w:val="000000"/>
      <w:kern w:val="20"/>
      <w:szCs w:val="20"/>
    </w:rPr>
  </w:style>
  <w:style w:type="character" w:customStyle="1" w:styleId="13">
    <w:name w:val="批注引用1"/>
    <w:rsid w:val="00CC51D9"/>
    <w:rPr>
      <w:sz w:val="21"/>
      <w:szCs w:val="21"/>
    </w:rPr>
  </w:style>
  <w:style w:type="paragraph" w:customStyle="1" w:styleId="af1">
    <w:name w:val="程序"/>
    <w:basedOn w:val="a6"/>
    <w:link w:val="CharChar4"/>
    <w:rsid w:val="00CC51D9"/>
    <w:pPr>
      <w:shd w:val="clear" w:color="auto" w:fill="F3F3F3"/>
      <w:ind w:leftChars="400" w:left="1259" w:rightChars="90" w:right="189" w:hangingChars="233" w:hanging="419"/>
    </w:pPr>
    <w:rPr>
      <w:sz w:val="18"/>
      <w:shd w:val="clear" w:color="auto" w:fill="F3F3F3"/>
    </w:rPr>
  </w:style>
  <w:style w:type="character" w:customStyle="1" w:styleId="CharChar4">
    <w:name w:val="程序 Char Char"/>
    <w:link w:val="af1"/>
    <w:rsid w:val="00CC51D9"/>
    <w:rPr>
      <w:rFonts w:ascii="Times New Roman" w:eastAsia="宋体" w:hAnsi="Times New Roman" w:cs="Times New Roman"/>
      <w:color w:val="000000"/>
      <w:kern w:val="20"/>
      <w:sz w:val="18"/>
      <w:szCs w:val="20"/>
      <w:shd w:val="clear" w:color="auto" w:fill="F3F3F3"/>
    </w:rPr>
  </w:style>
  <w:style w:type="paragraph" w:customStyle="1" w:styleId="14">
    <w:name w:val="纯文本1"/>
    <w:basedOn w:val="a6"/>
    <w:link w:val="af2"/>
    <w:rsid w:val="00CC51D9"/>
    <w:pPr>
      <w:topLinePunct w:val="0"/>
      <w:textAlignment w:val="auto"/>
    </w:pPr>
    <w:rPr>
      <w:rFonts w:ascii="宋体" w:hAnsi="Courier New"/>
    </w:rPr>
  </w:style>
  <w:style w:type="character" w:customStyle="1" w:styleId="af2">
    <w:name w:val="纯文本字符"/>
    <w:link w:val="14"/>
    <w:rsid w:val="00CC51D9"/>
    <w:rPr>
      <w:rFonts w:ascii="宋体" w:eastAsia="宋体" w:hAnsi="Courier New" w:cs="Times New Roman"/>
      <w:color w:val="000000"/>
      <w:szCs w:val="20"/>
    </w:rPr>
  </w:style>
  <w:style w:type="paragraph" w:customStyle="1" w:styleId="15">
    <w:name w:val="文档结构图 1"/>
    <w:basedOn w:val="a6"/>
    <w:link w:val="af3"/>
    <w:rsid w:val="00CC51D9"/>
    <w:rPr>
      <w:rFonts w:ascii="Heiti SC Light" w:eastAsia="Heiti SC Light"/>
      <w:sz w:val="24"/>
      <w:szCs w:val="24"/>
    </w:rPr>
  </w:style>
  <w:style w:type="character" w:customStyle="1" w:styleId="af3">
    <w:name w:val="文档结构图 字符"/>
    <w:link w:val="15"/>
    <w:rsid w:val="00CC51D9"/>
    <w:rPr>
      <w:rFonts w:ascii="Heiti SC Light" w:eastAsia="Heiti SC Light" w:hAnsi="Times New Roman" w:cs="Times New Roman"/>
      <w:color w:val="000000"/>
      <w:kern w:val="20"/>
      <w:sz w:val="24"/>
      <w:szCs w:val="24"/>
    </w:rPr>
  </w:style>
  <w:style w:type="character" w:customStyle="1" w:styleId="longtext">
    <w:name w:val="long_text"/>
    <w:rsid w:val="00CC51D9"/>
  </w:style>
  <w:style w:type="character" w:customStyle="1" w:styleId="51">
    <w:name w:val="5号黑体"/>
    <w:rsid w:val="00CC51D9"/>
    <w:rPr>
      <w:rFonts w:ascii="Arial" w:eastAsia="黑体" w:hAnsi="Arial" w:cs="Arial"/>
      <w:kern w:val="0"/>
      <w:sz w:val="20"/>
      <w:lang w:val="zh-CN"/>
    </w:rPr>
  </w:style>
  <w:style w:type="character" w:customStyle="1" w:styleId="Char2">
    <w:name w:val="图注 Char2"/>
    <w:rsid w:val="00CC51D9"/>
    <w:rPr>
      <w:rFonts w:ascii="Times New Roman" w:eastAsia="宋体" w:hAnsi="Times New Roman" w:cs="Times New Roman"/>
      <w:bCs/>
      <w:kern w:val="20"/>
      <w:sz w:val="18"/>
      <w:szCs w:val="24"/>
    </w:rPr>
  </w:style>
  <w:style w:type="character" w:customStyle="1" w:styleId="zhishidian">
    <w:name w:val="zhishidian"/>
    <w:basedOn w:val="a7"/>
    <w:rsid w:val="00CC51D9"/>
  </w:style>
  <w:style w:type="paragraph" w:customStyle="1" w:styleId="af4">
    <w:name w:val="正文题目"/>
    <w:basedOn w:val="a6"/>
    <w:next w:val="11"/>
    <w:rsid w:val="00CC51D9"/>
    <w:pPr>
      <w:tabs>
        <w:tab w:val="left" w:pos="839"/>
      </w:tabs>
      <w:spacing w:before="60" w:after="60"/>
      <w:ind w:left="839" w:hanging="419"/>
    </w:pPr>
    <w:rPr>
      <w:rFonts w:ascii="Arial" w:eastAsia="黑体" w:hAnsi="Arial"/>
    </w:rPr>
  </w:style>
  <w:style w:type="paragraph" w:customStyle="1" w:styleId="41">
    <w:name w:val="索引 41"/>
    <w:basedOn w:val="a6"/>
    <w:next w:val="a6"/>
    <w:rsid w:val="00CC51D9"/>
    <w:pPr>
      <w:ind w:left="840" w:hanging="210"/>
    </w:pPr>
  </w:style>
  <w:style w:type="paragraph" w:customStyle="1" w:styleId="21">
    <w:name w:val="索引 21"/>
    <w:basedOn w:val="a6"/>
    <w:next w:val="a6"/>
    <w:rsid w:val="00CC51D9"/>
    <w:pPr>
      <w:ind w:left="420" w:hanging="210"/>
    </w:pPr>
  </w:style>
  <w:style w:type="paragraph" w:customStyle="1" w:styleId="a0">
    <w:name w:val="圆点"/>
    <w:basedOn w:val="a6"/>
    <w:link w:val="Char"/>
    <w:rsid w:val="00CC51D9"/>
    <w:pPr>
      <w:numPr>
        <w:numId w:val="19"/>
      </w:numPr>
      <w:tabs>
        <w:tab w:val="left" w:pos="650"/>
      </w:tabs>
      <w:autoSpaceDE w:val="0"/>
      <w:autoSpaceDN w:val="0"/>
      <w:adjustRightInd w:val="0"/>
    </w:pPr>
    <w:rPr>
      <w:szCs w:val="24"/>
    </w:rPr>
  </w:style>
  <w:style w:type="character" w:customStyle="1" w:styleId="Char">
    <w:name w:val="圆点 Char"/>
    <w:basedOn w:val="a7"/>
    <w:link w:val="a0"/>
    <w:rsid w:val="00CC51D9"/>
    <w:rPr>
      <w:rFonts w:ascii="Times New Roman" w:eastAsia="宋体" w:hAnsi="Times New Roman" w:cs="Times New Roman"/>
      <w:kern w:val="20"/>
      <w:sz w:val="20"/>
      <w:szCs w:val="24"/>
    </w:rPr>
  </w:style>
  <w:style w:type="paragraph" w:customStyle="1" w:styleId="31">
    <w:name w:val="索引 31"/>
    <w:basedOn w:val="a6"/>
    <w:next w:val="a6"/>
    <w:rsid w:val="00CC51D9"/>
    <w:pPr>
      <w:ind w:left="630" w:hanging="210"/>
    </w:pPr>
  </w:style>
  <w:style w:type="paragraph" w:customStyle="1" w:styleId="42">
    <w:name w:val="标题4"/>
    <w:basedOn w:val="a6"/>
    <w:link w:val="4Char"/>
    <w:rsid w:val="00CC51D9"/>
    <w:pPr>
      <w:autoSpaceDE w:val="0"/>
      <w:autoSpaceDN w:val="0"/>
      <w:adjustRightInd w:val="0"/>
      <w:ind w:firstLineChars="200" w:firstLine="200"/>
      <w:textAlignment w:val="baseline"/>
      <w:outlineLvl w:val="3"/>
    </w:pPr>
    <w:rPr>
      <w:rFonts w:ascii="Arial" w:eastAsia="黑体" w:hAnsi="Arial" w:cs="Arial"/>
      <w:snapToGrid w:val="0"/>
      <w:kern w:val="0"/>
      <w:szCs w:val="18"/>
    </w:rPr>
  </w:style>
  <w:style w:type="character" w:customStyle="1" w:styleId="4Char">
    <w:name w:val="标题4 Char"/>
    <w:link w:val="42"/>
    <w:rsid w:val="00CC51D9"/>
    <w:rPr>
      <w:rFonts w:ascii="Arial" w:eastAsia="黑体" w:hAnsi="Arial" w:cs="Arial"/>
      <w:snapToGrid w:val="0"/>
      <w:color w:val="000000"/>
      <w:kern w:val="0"/>
      <w:sz w:val="20"/>
      <w:szCs w:val="18"/>
    </w:rPr>
  </w:style>
  <w:style w:type="paragraph" w:customStyle="1" w:styleId="510">
    <w:name w:val="索引 51"/>
    <w:basedOn w:val="a6"/>
    <w:next w:val="a6"/>
    <w:rsid w:val="00CC51D9"/>
    <w:pPr>
      <w:ind w:left="1050" w:hanging="210"/>
    </w:pPr>
  </w:style>
  <w:style w:type="paragraph" w:customStyle="1" w:styleId="af5">
    <w:name w:val="项目罗列"/>
    <w:basedOn w:val="a6"/>
    <w:rsid w:val="00CC51D9"/>
    <w:pPr>
      <w:tabs>
        <w:tab w:val="left" w:pos="833"/>
      </w:tabs>
      <w:ind w:right="420"/>
    </w:pPr>
    <w:rPr>
      <w:rFonts w:eastAsia="仿宋_GB2312"/>
    </w:rPr>
  </w:style>
  <w:style w:type="paragraph" w:customStyle="1" w:styleId="110">
    <w:name w:val="索引 11"/>
    <w:basedOn w:val="a6"/>
    <w:next w:val="a6"/>
    <w:rsid w:val="00CC51D9"/>
    <w:pPr>
      <w:ind w:left="210" w:hanging="210"/>
    </w:pPr>
  </w:style>
  <w:style w:type="paragraph" w:customStyle="1" w:styleId="16">
    <w:name w:val="列出段落1"/>
    <w:basedOn w:val="a6"/>
    <w:uiPriority w:val="34"/>
    <w:rsid w:val="00CC51D9"/>
    <w:pPr>
      <w:ind w:left="720"/>
      <w:contextualSpacing/>
    </w:pPr>
  </w:style>
  <w:style w:type="paragraph" w:customStyle="1" w:styleId="81">
    <w:name w:val="索引 81"/>
    <w:basedOn w:val="a6"/>
    <w:next w:val="a6"/>
    <w:rsid w:val="00CC51D9"/>
    <w:pPr>
      <w:ind w:left="1680" w:hanging="210"/>
    </w:pPr>
  </w:style>
  <w:style w:type="paragraph" w:customStyle="1" w:styleId="17">
    <w:name w:val="索引标题1"/>
    <w:basedOn w:val="a6"/>
    <w:next w:val="110"/>
    <w:rsid w:val="00CC51D9"/>
  </w:style>
  <w:style w:type="paragraph" w:customStyle="1" w:styleId="18">
    <w:name w:val="普通(网站)1"/>
    <w:basedOn w:val="a6"/>
    <w:rsid w:val="00CC51D9"/>
    <w:pPr>
      <w:widowControl/>
      <w:topLinePunct w:val="0"/>
      <w:spacing w:before="100" w:beforeAutospacing="1" w:after="100" w:afterAutospacing="1"/>
      <w:jc w:val="left"/>
      <w:textAlignment w:val="auto"/>
    </w:pPr>
    <w:rPr>
      <w:rFonts w:ascii="Times" w:hAnsi="Times"/>
      <w:kern w:val="0"/>
    </w:rPr>
  </w:style>
  <w:style w:type="paragraph" w:customStyle="1" w:styleId="112">
    <w:name w:val="1.1"/>
    <w:rsid w:val="00CC51D9"/>
    <w:pPr>
      <w:keepNext/>
      <w:topLinePunct/>
      <w:adjustRightInd w:val="0"/>
      <w:snapToGrid w:val="0"/>
      <w:spacing w:beforeLines="40" w:afterLines="50"/>
      <w:textAlignment w:val="center"/>
      <w:outlineLvl w:val="1"/>
    </w:pPr>
    <w:rPr>
      <w:rFonts w:ascii="Arial" w:eastAsia="汉仪中黑简" w:hAnsi="Arial"/>
      <w:bCs/>
      <w:kern w:val="0"/>
      <w:sz w:val="28"/>
      <w:szCs w:val="28"/>
    </w:rPr>
  </w:style>
  <w:style w:type="paragraph" w:customStyle="1" w:styleId="71">
    <w:name w:val="索引 71"/>
    <w:basedOn w:val="a6"/>
    <w:next w:val="a6"/>
    <w:rsid w:val="00CC51D9"/>
    <w:pPr>
      <w:ind w:left="1470" w:hanging="210"/>
    </w:pPr>
  </w:style>
  <w:style w:type="paragraph" w:customStyle="1" w:styleId="61">
    <w:name w:val="索引 61"/>
    <w:basedOn w:val="a6"/>
    <w:next w:val="a6"/>
    <w:rsid w:val="00CC51D9"/>
    <w:pPr>
      <w:ind w:left="1260" w:hanging="210"/>
    </w:pPr>
  </w:style>
  <w:style w:type="paragraph" w:customStyle="1" w:styleId="af6">
    <w:name w:val="正文题目（手工序号）"/>
    <w:basedOn w:val="a6"/>
    <w:next w:val="11"/>
    <w:rsid w:val="00CC51D9"/>
    <w:pPr>
      <w:ind w:firstLineChars="200" w:firstLine="420"/>
    </w:pPr>
    <w:rPr>
      <w:rFonts w:ascii="Arial" w:eastAsia="黑体" w:hAnsi="Arial"/>
    </w:rPr>
  </w:style>
  <w:style w:type="paragraph" w:customStyle="1" w:styleId="91">
    <w:name w:val="索引 91"/>
    <w:basedOn w:val="a6"/>
    <w:next w:val="a6"/>
    <w:rsid w:val="00CC51D9"/>
    <w:pPr>
      <w:ind w:left="1890" w:hanging="210"/>
    </w:pPr>
  </w:style>
  <w:style w:type="paragraph" w:customStyle="1" w:styleId="af7">
    <w:name w:val="插图"/>
    <w:basedOn w:val="a6"/>
    <w:next w:val="a6"/>
    <w:rsid w:val="00CC51D9"/>
    <w:pPr>
      <w:keepNext/>
      <w:spacing w:before="80" w:after="60"/>
      <w:jc w:val="center"/>
    </w:pPr>
  </w:style>
  <w:style w:type="character" w:customStyle="1" w:styleId="Char0">
    <w:name w:val="程序 Char"/>
    <w:basedOn w:val="a7"/>
    <w:rsid w:val="00CC51D9"/>
    <w:rPr>
      <w:color w:val="000000"/>
      <w:kern w:val="20"/>
      <w:sz w:val="18"/>
      <w:shd w:val="clear" w:color="auto" w:fill="F3F3F3"/>
    </w:rPr>
  </w:style>
  <w:style w:type="character" w:customStyle="1" w:styleId="52">
    <w:name w:val="5号代码"/>
    <w:basedOn w:val="a7"/>
    <w:rsid w:val="00CC51D9"/>
    <w:rPr>
      <w:rFonts w:ascii="The Sans Mono Condensed-" w:eastAsia="汉仪大黑简" w:hAnsi="The Sans Mono Condensed-"/>
      <w:spacing w:val="0"/>
      <w:sz w:val="19"/>
      <w:szCs w:val="19"/>
    </w:rPr>
  </w:style>
  <w:style w:type="character" w:customStyle="1" w:styleId="Char3">
    <w:name w:val="准则 Char"/>
    <w:basedOn w:val="a7"/>
    <w:rsid w:val="00CC51D9"/>
    <w:rPr>
      <w:rFonts w:eastAsia="方正楷体简体"/>
      <w:bCs/>
      <w:kern w:val="19"/>
      <w:lang w:val="zh-CN" w:eastAsia="zh-CN" w:bidi="ar-SA"/>
    </w:rPr>
  </w:style>
  <w:style w:type="paragraph" w:customStyle="1" w:styleId="af8">
    <w:name w:val="图"/>
    <w:basedOn w:val="a6"/>
    <w:link w:val="Char4"/>
    <w:rsid w:val="00CC51D9"/>
    <w:pPr>
      <w:tabs>
        <w:tab w:val="left" w:pos="650"/>
      </w:tabs>
      <w:autoSpaceDE w:val="0"/>
      <w:autoSpaceDN w:val="0"/>
      <w:adjustRightInd w:val="0"/>
      <w:snapToGrid w:val="0"/>
      <w:spacing w:beforeLines="50"/>
      <w:jc w:val="center"/>
      <w:textAlignment w:val="auto"/>
    </w:pPr>
    <w:rPr>
      <w:rFonts w:eastAsia="方正书宋简体"/>
      <w:kern w:val="19"/>
    </w:rPr>
  </w:style>
  <w:style w:type="character" w:customStyle="1" w:styleId="Char4">
    <w:name w:val="图 Char"/>
    <w:basedOn w:val="a7"/>
    <w:link w:val="af8"/>
    <w:rsid w:val="00CC51D9"/>
    <w:rPr>
      <w:rFonts w:ascii="Times New Roman" w:eastAsia="方正书宋简体" w:hAnsi="Times New Roman" w:cs="Times New Roman"/>
      <w:kern w:val="19"/>
      <w:sz w:val="20"/>
      <w:szCs w:val="20"/>
    </w:rPr>
  </w:style>
  <w:style w:type="character" w:customStyle="1" w:styleId="Char5">
    <w:name w:val="图注 Char"/>
    <w:basedOn w:val="a7"/>
    <w:rsid w:val="00CC51D9"/>
    <w:rPr>
      <w:rFonts w:eastAsia="方正书宋简体"/>
      <w:bCs/>
      <w:kern w:val="19"/>
      <w:sz w:val="18"/>
      <w:lang w:val="en-US" w:eastAsia="zh-CN" w:bidi="ar-SA"/>
    </w:rPr>
  </w:style>
  <w:style w:type="paragraph" w:customStyle="1" w:styleId="CharCharCharChar">
    <w:name w:val="Char Char Char Char"/>
    <w:basedOn w:val="a6"/>
    <w:autoRedefine/>
    <w:rsid w:val="00CC51D9"/>
    <w:pPr>
      <w:tabs>
        <w:tab w:val="left" w:pos="650"/>
      </w:tabs>
      <w:spacing w:line="306" w:lineRule="atLeast"/>
      <w:ind w:firstLineChars="200" w:firstLine="200"/>
      <w:textAlignment w:val="auto"/>
    </w:pPr>
    <w:rPr>
      <w:szCs w:val="21"/>
    </w:rPr>
  </w:style>
  <w:style w:type="character" w:customStyle="1" w:styleId="HTML10">
    <w:name w:val="HTML  预设格式字符1"/>
    <w:basedOn w:val="a7"/>
    <w:uiPriority w:val="99"/>
    <w:semiHidden/>
    <w:rsid w:val="00CC51D9"/>
    <w:rPr>
      <w:rFonts w:ascii="Courier" w:hAnsi="Courier"/>
      <w:color w:val="000000"/>
      <w:kern w:val="20"/>
    </w:rPr>
  </w:style>
  <w:style w:type="paragraph" w:customStyle="1" w:styleId="CharCharCharCharCharCharChar">
    <w:name w:val="Char Char Char Char Char Char Char"/>
    <w:basedOn w:val="a6"/>
    <w:rsid w:val="00CC51D9"/>
    <w:pPr>
      <w:topLinePunct w:val="0"/>
      <w:spacing w:beforeLines="50"/>
      <w:textAlignment w:val="auto"/>
    </w:pPr>
    <w:rPr>
      <w:rFonts w:ascii="Arial" w:eastAsia="方正书宋简体" w:hAnsi="Arial"/>
      <w:snapToGrid w:val="0"/>
      <w:szCs w:val="21"/>
    </w:rPr>
  </w:style>
  <w:style w:type="paragraph" w:customStyle="1" w:styleId="af9">
    <w:name w:val="部分"/>
    <w:basedOn w:val="a6"/>
    <w:rsid w:val="00CC51D9"/>
    <w:pPr>
      <w:autoSpaceDE w:val="0"/>
      <w:autoSpaceDN w:val="0"/>
      <w:adjustRightInd w:val="0"/>
      <w:spacing w:line="1920" w:lineRule="auto"/>
      <w:textAlignment w:val="baseline"/>
      <w:outlineLvl w:val="0"/>
    </w:pPr>
    <w:rPr>
      <w:rFonts w:ascii="方正大标宋简体" w:eastAsia="方正大标宋简体"/>
      <w:kern w:val="19"/>
      <w:sz w:val="56"/>
    </w:rPr>
  </w:style>
  <w:style w:type="paragraph" w:customStyle="1" w:styleId="19">
    <w:name w:val="1"/>
    <w:basedOn w:val="a6"/>
    <w:rsid w:val="00CC51D9"/>
    <w:pPr>
      <w:keepNext/>
      <w:keepLines/>
      <w:tabs>
        <w:tab w:val="right" w:pos="8335"/>
      </w:tabs>
      <w:autoSpaceDE w:val="0"/>
      <w:autoSpaceDN w:val="0"/>
      <w:adjustRightInd w:val="0"/>
      <w:snapToGrid w:val="0"/>
      <w:spacing w:beforeLines="350" w:afterLines="250"/>
      <w:jc w:val="center"/>
      <w:textAlignment w:val="baseline"/>
      <w:outlineLvl w:val="0"/>
    </w:pPr>
    <w:rPr>
      <w:rFonts w:ascii="Arial" w:eastAsia="黑体" w:hAnsi="Arial"/>
      <w:kern w:val="0"/>
      <w:sz w:val="46"/>
      <w:lang w:val="zh-CN"/>
    </w:rPr>
  </w:style>
  <w:style w:type="paragraph" w:customStyle="1" w:styleId="afa">
    <w:name w:val="条前"/>
    <w:basedOn w:val="a6"/>
    <w:rsid w:val="00CC51D9"/>
    <w:pPr>
      <w:pBdr>
        <w:bottom w:val="single" w:sz="4" w:space="6" w:color="auto"/>
      </w:pBdr>
      <w:autoSpaceDE w:val="0"/>
      <w:autoSpaceDN w:val="0"/>
      <w:adjustRightInd w:val="0"/>
      <w:ind w:firstLineChars="200" w:firstLine="200"/>
      <w:textAlignment w:val="baseline"/>
    </w:pPr>
    <w:rPr>
      <w:rFonts w:eastAsia="楷体_GB2312"/>
      <w:iCs/>
      <w:kern w:val="0"/>
      <w:sz w:val="19"/>
      <w:lang w:val="zh-CN"/>
    </w:rPr>
  </w:style>
  <w:style w:type="paragraph" w:customStyle="1" w:styleId="afb">
    <w:name w:val="代码上下加线"/>
    <w:basedOn w:val="a6"/>
    <w:link w:val="Char6"/>
    <w:rsid w:val="00CC51D9"/>
    <w:pPr>
      <w:pBdr>
        <w:top w:val="single" w:sz="12" w:space="3" w:color="808080"/>
        <w:bottom w:val="single" w:sz="12" w:space="4" w:color="808080"/>
      </w:pBdr>
      <w:tabs>
        <w:tab w:val="left" w:pos="760"/>
        <w:tab w:val="left" w:pos="969"/>
        <w:tab w:val="left" w:pos="1178"/>
        <w:tab w:val="left" w:pos="1387"/>
        <w:tab w:val="left" w:pos="1596"/>
        <w:tab w:val="left" w:pos="1805"/>
        <w:tab w:val="left" w:pos="2014"/>
        <w:tab w:val="left" w:pos="2223"/>
      </w:tabs>
      <w:autoSpaceDE w:val="0"/>
      <w:autoSpaceDN w:val="0"/>
      <w:adjustRightInd w:val="0"/>
      <w:spacing w:beforeLines="30" w:afterLines="30" w:line="200" w:lineRule="exact"/>
      <w:ind w:leftChars="15" w:left="15" w:rightChars="15" w:right="15" w:firstLine="397"/>
      <w:contextualSpacing/>
      <w:jc w:val="left"/>
      <w:textAlignment w:val="baseline"/>
    </w:pPr>
    <w:rPr>
      <w:rFonts w:ascii="Courier" w:eastAsia="汉仪楷体简" w:hAnsi="Courier" w:cs="Courier New"/>
      <w:kern w:val="0"/>
      <w:sz w:val="16"/>
      <w:szCs w:val="15"/>
    </w:rPr>
  </w:style>
  <w:style w:type="character" w:customStyle="1" w:styleId="Char6">
    <w:name w:val="代码上下加线 Char"/>
    <w:basedOn w:val="a7"/>
    <w:link w:val="afb"/>
    <w:rsid w:val="00CC51D9"/>
    <w:rPr>
      <w:rFonts w:ascii="Courier" w:eastAsia="汉仪楷体简" w:hAnsi="Courier" w:cs="Courier New"/>
      <w:kern w:val="0"/>
      <w:sz w:val="16"/>
      <w:szCs w:val="15"/>
    </w:rPr>
  </w:style>
  <w:style w:type="paragraph" w:customStyle="1" w:styleId="afc">
    <w:name w:val="代码上下细线"/>
    <w:basedOn w:val="afb"/>
    <w:link w:val="Char7"/>
    <w:rsid w:val="00CC51D9"/>
    <w:pPr>
      <w:pBdr>
        <w:top w:val="single" w:sz="8" w:space="3" w:color="808080"/>
        <w:bottom w:val="single" w:sz="8" w:space="4" w:color="808080"/>
      </w:pBdr>
      <w:spacing w:before="90" w:after="90"/>
      <w:ind w:left="30" w:right="30"/>
    </w:pPr>
  </w:style>
  <w:style w:type="character" w:customStyle="1" w:styleId="Char7">
    <w:name w:val="代码上下细线 Char"/>
    <w:basedOn w:val="Char6"/>
    <w:link w:val="afc"/>
    <w:rsid w:val="00CC51D9"/>
    <w:rPr>
      <w:rFonts w:ascii="Courier" w:eastAsia="汉仪楷体简" w:hAnsi="Courier" w:cs="Courier New"/>
      <w:kern w:val="0"/>
      <w:sz w:val="16"/>
      <w:szCs w:val="15"/>
    </w:rPr>
  </w:style>
  <w:style w:type="paragraph" w:customStyle="1" w:styleId="1a">
    <w:name w:val="程序1"/>
    <w:basedOn w:val="a6"/>
    <w:rsid w:val="00CC51D9"/>
    <w:pPr>
      <w:tabs>
        <w:tab w:val="left" w:pos="969"/>
        <w:tab w:val="left" w:pos="1178"/>
        <w:tab w:val="left" w:pos="1387"/>
        <w:tab w:val="left" w:pos="1596"/>
        <w:tab w:val="left" w:pos="1805"/>
        <w:tab w:val="left" w:pos="2014"/>
        <w:tab w:val="left" w:pos="2223"/>
      </w:tabs>
      <w:autoSpaceDE w:val="0"/>
      <w:autoSpaceDN w:val="0"/>
      <w:adjustRightInd w:val="0"/>
      <w:snapToGrid w:val="0"/>
      <w:spacing w:beforeLines="40" w:afterLines="40" w:line="200" w:lineRule="exact"/>
      <w:contextualSpacing/>
      <w:jc w:val="left"/>
      <w:textAlignment w:val="baseline"/>
    </w:pPr>
    <w:rPr>
      <w:rFonts w:ascii="The Sans Mono Condensed-" w:eastAsia="汉仪楷体简" w:hAnsi="The Sans Mono Condensed-" w:cs="Courier New"/>
      <w:kern w:val="16"/>
      <w:sz w:val="16"/>
      <w:szCs w:val="14"/>
    </w:rPr>
  </w:style>
  <w:style w:type="character" w:customStyle="1" w:styleId="5K">
    <w:name w:val="5号楷体K"/>
    <w:basedOn w:val="a7"/>
    <w:rsid w:val="00CC51D9"/>
    <w:rPr>
      <w:rFonts w:ascii="Times New Roman" w:eastAsia="方正楷体简体" w:hAnsi="Times New Roman"/>
      <w:kern w:val="0"/>
      <w:sz w:val="19"/>
      <w:szCs w:val="20"/>
      <w:lang w:val="zh-CN"/>
    </w:rPr>
  </w:style>
  <w:style w:type="character" w:customStyle="1" w:styleId="CharChar5">
    <w:name w:val="圆点 Char Char"/>
    <w:basedOn w:val="a7"/>
    <w:rsid w:val="00CC51D9"/>
    <w:rPr>
      <w:rFonts w:eastAsia="方正书宋简体"/>
      <w:kern w:val="19"/>
      <w:sz w:val="19"/>
      <w:lang w:val="en-US" w:eastAsia="zh-CN" w:bidi="ar-SA"/>
    </w:rPr>
  </w:style>
  <w:style w:type="paragraph" w:customStyle="1" w:styleId="afd">
    <w:name w:val="准则文字"/>
    <w:basedOn w:val="a6"/>
    <w:rsid w:val="00CC51D9"/>
    <w:pPr>
      <w:pBdr>
        <w:bottom w:val="single" w:sz="4" w:space="4" w:color="auto"/>
      </w:pBdr>
      <w:autoSpaceDE w:val="0"/>
      <w:autoSpaceDN w:val="0"/>
      <w:adjustRightInd w:val="0"/>
      <w:ind w:firstLineChars="200" w:firstLine="200"/>
      <w:textAlignment w:val="baseline"/>
    </w:pPr>
    <w:rPr>
      <w:rFonts w:ascii="Arial" w:eastAsia="黑体" w:hAnsi="Arial" w:cs="Arial"/>
      <w:bCs/>
      <w:kern w:val="0"/>
      <w:sz w:val="19"/>
      <w:lang w:val="zh-CN"/>
    </w:rPr>
  </w:style>
  <w:style w:type="paragraph" w:customStyle="1" w:styleId="afe">
    <w:name w:val="表题"/>
    <w:basedOn w:val="a6"/>
    <w:rsid w:val="00CC51D9"/>
    <w:pPr>
      <w:autoSpaceDE w:val="0"/>
      <w:autoSpaceDN w:val="0"/>
      <w:adjustRightInd w:val="0"/>
      <w:spacing w:beforeLines="40" w:afterLines="20"/>
      <w:jc w:val="center"/>
      <w:textAlignment w:val="baseline"/>
    </w:pPr>
    <w:rPr>
      <w:rFonts w:ascii="Arial" w:eastAsia="黑体" w:hAnsi="Arial" w:cs="Arial"/>
      <w:kern w:val="19"/>
      <w:sz w:val="18"/>
    </w:rPr>
  </w:style>
  <w:style w:type="paragraph" w:customStyle="1" w:styleId="aff">
    <w:name w:val="表文字"/>
    <w:basedOn w:val="a6"/>
    <w:rsid w:val="00CC51D9"/>
    <w:pPr>
      <w:autoSpaceDE w:val="0"/>
      <w:autoSpaceDN w:val="0"/>
      <w:adjustRightInd w:val="0"/>
      <w:snapToGrid w:val="0"/>
      <w:spacing w:beforeLines="10" w:afterLines="10"/>
      <w:ind w:firstLineChars="100" w:firstLine="160"/>
      <w:textAlignment w:val="baseline"/>
    </w:pPr>
    <w:rPr>
      <w:rFonts w:eastAsia="方正书宋简体"/>
      <w:kern w:val="19"/>
      <w:sz w:val="16"/>
    </w:rPr>
  </w:style>
  <w:style w:type="character" w:customStyle="1" w:styleId="docemphstrong">
    <w:name w:val="docemphstrong"/>
    <w:basedOn w:val="a7"/>
    <w:rsid w:val="00CC51D9"/>
  </w:style>
  <w:style w:type="paragraph" w:customStyle="1" w:styleId="doctext">
    <w:name w:val="doctext"/>
    <w:basedOn w:val="a6"/>
    <w:rsid w:val="00CC51D9"/>
    <w:pPr>
      <w:widowControl/>
      <w:tabs>
        <w:tab w:val="num" w:pos="720"/>
      </w:tabs>
      <w:topLinePunct w:val="0"/>
      <w:autoSpaceDE w:val="0"/>
      <w:autoSpaceDN w:val="0"/>
      <w:spacing w:before="100" w:beforeAutospacing="1" w:after="100" w:afterAutospacing="1"/>
      <w:jc w:val="left"/>
      <w:textAlignment w:val="baseline"/>
    </w:pPr>
    <w:rPr>
      <w:rFonts w:ascii="宋体" w:eastAsia="方正书宋简体" w:hAnsi="宋体"/>
      <w:kern w:val="0"/>
      <w:sz w:val="24"/>
    </w:rPr>
  </w:style>
  <w:style w:type="paragraph" w:customStyle="1" w:styleId="doclist">
    <w:name w:val="doclist"/>
    <w:basedOn w:val="a6"/>
    <w:rsid w:val="00CC51D9"/>
    <w:pPr>
      <w:widowControl/>
      <w:topLinePunct w:val="0"/>
      <w:autoSpaceDE w:val="0"/>
      <w:autoSpaceDN w:val="0"/>
      <w:spacing w:before="100" w:beforeAutospacing="1" w:after="100" w:afterAutospacing="1"/>
      <w:jc w:val="left"/>
      <w:textAlignment w:val="baseline"/>
    </w:pPr>
    <w:rPr>
      <w:rFonts w:ascii="宋体" w:eastAsia="方正书宋简体" w:hAnsi="宋体"/>
      <w:kern w:val="0"/>
      <w:sz w:val="24"/>
    </w:rPr>
  </w:style>
  <w:style w:type="character" w:customStyle="1" w:styleId="docemphbolditalic">
    <w:name w:val="docemphbolditalic"/>
    <w:basedOn w:val="a7"/>
    <w:rsid w:val="00CC51D9"/>
  </w:style>
  <w:style w:type="character" w:customStyle="1" w:styleId="docemphasis">
    <w:name w:val="docemphasis"/>
    <w:basedOn w:val="a7"/>
    <w:rsid w:val="00CC51D9"/>
  </w:style>
  <w:style w:type="paragraph" w:customStyle="1" w:styleId="docfootnote">
    <w:name w:val="docfootnote"/>
    <w:basedOn w:val="a6"/>
    <w:rsid w:val="00CC51D9"/>
    <w:pPr>
      <w:widowControl/>
      <w:tabs>
        <w:tab w:val="num" w:pos="1080"/>
      </w:tabs>
      <w:topLinePunct w:val="0"/>
      <w:autoSpaceDE w:val="0"/>
      <w:autoSpaceDN w:val="0"/>
      <w:spacing w:before="100" w:beforeAutospacing="1" w:after="100" w:afterAutospacing="1"/>
      <w:jc w:val="left"/>
      <w:textAlignment w:val="baseline"/>
    </w:pPr>
    <w:rPr>
      <w:rFonts w:ascii="宋体" w:eastAsia="方正书宋简体" w:hAnsi="宋体"/>
      <w:kern w:val="0"/>
      <w:sz w:val="24"/>
    </w:rPr>
  </w:style>
  <w:style w:type="character" w:customStyle="1" w:styleId="1Char">
    <w:name w:val="标题 1 Char"/>
    <w:uiPriority w:val="9"/>
    <w:rsid w:val="00CC51D9"/>
    <w:rPr>
      <w:b/>
      <w:kern w:val="44"/>
      <w:sz w:val="44"/>
    </w:rPr>
  </w:style>
  <w:style w:type="character" w:customStyle="1" w:styleId="royalbluetext1">
    <w:name w:val="royalbluetext1"/>
    <w:basedOn w:val="a7"/>
    <w:rsid w:val="00CC51D9"/>
    <w:rPr>
      <w:color w:val="4169E1"/>
      <w:sz w:val="18"/>
      <w:szCs w:val="18"/>
    </w:rPr>
  </w:style>
  <w:style w:type="paragraph" w:customStyle="1" w:styleId="aff0">
    <w:name w:val="编号"/>
    <w:basedOn w:val="aff1"/>
    <w:rsid w:val="00CC51D9"/>
    <w:pPr>
      <w:tabs>
        <w:tab w:val="num" w:pos="420"/>
      </w:tabs>
      <w:spacing w:beforeLines="0"/>
      <w:ind w:left="420" w:hanging="420"/>
    </w:pPr>
  </w:style>
  <w:style w:type="paragraph" w:customStyle="1" w:styleId="aff1">
    <w:name w:val="新正文"/>
    <w:basedOn w:val="a6"/>
    <w:link w:val="Char8"/>
    <w:rsid w:val="00CC51D9"/>
    <w:pPr>
      <w:topLinePunct w:val="0"/>
      <w:autoSpaceDE w:val="0"/>
      <w:autoSpaceDN w:val="0"/>
      <w:spacing w:beforeLines="50"/>
      <w:textAlignment w:val="baseline"/>
    </w:pPr>
    <w:rPr>
      <w:rFonts w:eastAsia="方正书宋简体"/>
      <w:iCs/>
    </w:rPr>
  </w:style>
  <w:style w:type="character" w:customStyle="1" w:styleId="Char8">
    <w:name w:val="新正文 Char"/>
    <w:basedOn w:val="a7"/>
    <w:link w:val="aff1"/>
    <w:locked/>
    <w:rsid w:val="00CC51D9"/>
    <w:rPr>
      <w:rFonts w:ascii="Times New Roman" w:eastAsia="方正书宋简体" w:hAnsi="Times New Roman" w:cs="Times New Roman"/>
      <w:iCs/>
      <w:szCs w:val="20"/>
    </w:rPr>
  </w:style>
  <w:style w:type="paragraph" w:customStyle="1" w:styleId="aff2">
    <w:name w:val="中场休息"/>
    <w:basedOn w:val="aff1"/>
    <w:link w:val="Char9"/>
    <w:rsid w:val="00CC51D9"/>
    <w:pPr>
      <w:tabs>
        <w:tab w:val="num" w:pos="420"/>
      </w:tabs>
      <w:topLinePunct/>
      <w:spacing w:beforeLines="0"/>
      <w:ind w:leftChars="320" w:left="518" w:hanging="198"/>
    </w:pPr>
    <w:rPr>
      <w:sz w:val="19"/>
    </w:rPr>
  </w:style>
  <w:style w:type="character" w:customStyle="1" w:styleId="Char9">
    <w:name w:val="中场休息 Char"/>
    <w:basedOn w:val="Char8"/>
    <w:link w:val="aff2"/>
    <w:locked/>
    <w:rsid w:val="00CC51D9"/>
    <w:rPr>
      <w:rFonts w:ascii="Times New Roman" w:eastAsia="方正书宋简体" w:hAnsi="Times New Roman" w:cs="Times New Roman"/>
      <w:iCs/>
      <w:sz w:val="19"/>
      <w:szCs w:val="20"/>
    </w:rPr>
  </w:style>
  <w:style w:type="paragraph" w:customStyle="1" w:styleId="1b">
    <w:name w:val="标题1"/>
    <w:basedOn w:val="a6"/>
    <w:link w:val="1Char0"/>
    <w:rsid w:val="00CC51D9"/>
    <w:pPr>
      <w:topLinePunct w:val="0"/>
      <w:autoSpaceDE w:val="0"/>
      <w:autoSpaceDN w:val="0"/>
      <w:adjustRightInd w:val="0"/>
      <w:spacing w:afterLines="150"/>
      <w:jc w:val="left"/>
      <w:textAlignment w:val="baseline"/>
    </w:pPr>
    <w:rPr>
      <w:rFonts w:ascii="Arial" w:eastAsia="方正书宋简体" w:hAnsi="Arial"/>
      <w:kern w:val="0"/>
      <w:sz w:val="52"/>
      <w:szCs w:val="52"/>
    </w:rPr>
  </w:style>
  <w:style w:type="character" w:customStyle="1" w:styleId="1Char0">
    <w:name w:val="标题1 Char"/>
    <w:basedOn w:val="a7"/>
    <w:link w:val="1b"/>
    <w:rsid w:val="00CC51D9"/>
    <w:rPr>
      <w:rFonts w:ascii="Arial" w:eastAsia="方正书宋简体" w:hAnsi="Arial" w:cs="Times New Roman"/>
      <w:color w:val="000000"/>
      <w:kern w:val="0"/>
      <w:sz w:val="52"/>
      <w:szCs w:val="52"/>
    </w:rPr>
  </w:style>
  <w:style w:type="paragraph" w:customStyle="1" w:styleId="22">
    <w:name w:val="标题2"/>
    <w:basedOn w:val="a6"/>
    <w:link w:val="2Char"/>
    <w:rsid w:val="00CC51D9"/>
    <w:pPr>
      <w:topLinePunct w:val="0"/>
      <w:autoSpaceDE w:val="0"/>
      <w:autoSpaceDN w:val="0"/>
      <w:adjustRightInd w:val="0"/>
      <w:spacing w:afterLines="150"/>
      <w:jc w:val="left"/>
      <w:textAlignment w:val="baseline"/>
    </w:pPr>
    <w:rPr>
      <w:rFonts w:ascii="Arial" w:eastAsia="方正书宋简体" w:hAnsi="Arial"/>
      <w:kern w:val="0"/>
      <w:sz w:val="36"/>
      <w:szCs w:val="36"/>
    </w:rPr>
  </w:style>
  <w:style w:type="character" w:customStyle="1" w:styleId="2Char">
    <w:name w:val="标题2 Char"/>
    <w:basedOn w:val="a7"/>
    <w:link w:val="22"/>
    <w:rsid w:val="00CC51D9"/>
    <w:rPr>
      <w:rFonts w:ascii="Arial" w:eastAsia="方正书宋简体" w:hAnsi="Arial" w:cs="Times New Roman"/>
      <w:color w:val="000000"/>
      <w:kern w:val="0"/>
      <w:sz w:val="36"/>
      <w:szCs w:val="36"/>
    </w:rPr>
  </w:style>
  <w:style w:type="paragraph" w:customStyle="1" w:styleId="1c">
    <w:name w:val="新标题1"/>
    <w:basedOn w:val="a6"/>
    <w:rsid w:val="00CC51D9"/>
    <w:pPr>
      <w:tabs>
        <w:tab w:val="num" w:pos="720"/>
      </w:tabs>
      <w:topLinePunct w:val="0"/>
      <w:autoSpaceDE w:val="0"/>
      <w:autoSpaceDN w:val="0"/>
      <w:adjustRightInd w:val="0"/>
      <w:ind w:left="420" w:hanging="420"/>
      <w:jc w:val="left"/>
      <w:textAlignment w:val="baseline"/>
    </w:pPr>
    <w:rPr>
      <w:rFonts w:ascii="Arial" w:eastAsia="方正书宋简体" w:hAnsi="Arial"/>
      <w:i/>
      <w:iCs/>
      <w:kern w:val="0"/>
      <w:sz w:val="60"/>
      <w:szCs w:val="60"/>
    </w:rPr>
  </w:style>
  <w:style w:type="paragraph" w:customStyle="1" w:styleId="aff3">
    <w:name w:val="代码"/>
    <w:basedOn w:val="a6"/>
    <w:rsid w:val="00CC51D9"/>
    <w:pPr>
      <w:autoSpaceDE w:val="0"/>
      <w:autoSpaceDN w:val="0"/>
      <w:adjustRightInd w:val="0"/>
      <w:snapToGrid w:val="0"/>
      <w:spacing w:beforeLines="50"/>
      <w:ind w:firstLine="397"/>
      <w:textAlignment w:val="baseline"/>
    </w:pPr>
    <w:rPr>
      <w:rFonts w:ascii="Arial" w:eastAsia="黑体" w:hAnsi="Arial" w:cs="Arial"/>
      <w:snapToGrid w:val="0"/>
      <w:kern w:val="0"/>
      <w:sz w:val="19"/>
    </w:rPr>
  </w:style>
  <w:style w:type="paragraph" w:customStyle="1" w:styleId="aff4">
    <w:name w:val="序号"/>
    <w:basedOn w:val="a6"/>
    <w:rsid w:val="00CC51D9"/>
    <w:pPr>
      <w:tabs>
        <w:tab w:val="left" w:pos="644"/>
      </w:tabs>
      <w:autoSpaceDE w:val="0"/>
      <w:autoSpaceDN w:val="0"/>
      <w:adjustRightInd w:val="0"/>
      <w:ind w:leftChars="201" w:left="306" w:hangingChars="105" w:hanging="105"/>
      <w:textAlignment w:val="baseline"/>
    </w:pPr>
    <w:rPr>
      <w:rFonts w:eastAsia="方正书宋简体"/>
      <w:kern w:val="19"/>
      <w:sz w:val="19"/>
    </w:rPr>
  </w:style>
  <w:style w:type="paragraph" w:customStyle="1" w:styleId="aff5">
    <w:name w:val="代码清单"/>
    <w:basedOn w:val="a6"/>
    <w:link w:val="Chara"/>
    <w:rsid w:val="00CC51D9"/>
    <w:pPr>
      <w:shd w:val="pct15" w:color="auto" w:fill="auto"/>
      <w:autoSpaceDE w:val="0"/>
      <w:autoSpaceDN w:val="0"/>
      <w:adjustRightInd w:val="0"/>
      <w:spacing w:beforeLines="50"/>
      <w:ind w:leftChars="20" w:left="462" w:rightChars="20" w:right="20" w:hangingChars="442" w:hanging="442"/>
      <w:textAlignment w:val="baseline"/>
    </w:pPr>
    <w:rPr>
      <w:rFonts w:eastAsia="方正书宋简体"/>
      <w:kern w:val="19"/>
      <w:sz w:val="19"/>
    </w:rPr>
  </w:style>
  <w:style w:type="character" w:customStyle="1" w:styleId="Chara">
    <w:name w:val="代码清单 Char"/>
    <w:basedOn w:val="a7"/>
    <w:link w:val="aff5"/>
    <w:rsid w:val="00CC51D9"/>
    <w:rPr>
      <w:rFonts w:ascii="Times New Roman" w:eastAsia="方正书宋简体" w:hAnsi="Times New Roman" w:cs="Times New Roman"/>
      <w:kern w:val="19"/>
      <w:sz w:val="19"/>
      <w:szCs w:val="20"/>
      <w:shd w:val="pct15" w:color="auto" w:fill="auto"/>
    </w:rPr>
  </w:style>
  <w:style w:type="character" w:customStyle="1" w:styleId="Charb">
    <w:name w:val="表头 Char"/>
    <w:locked/>
    <w:rsid w:val="00CC51D9"/>
    <w:rPr>
      <w:rFonts w:ascii="Arial" w:eastAsia="黑体" w:hAnsi="Arial"/>
      <w:bCs/>
      <w:kern w:val="19"/>
      <w:sz w:val="18"/>
      <w:lang w:val="en-US" w:eastAsia="zh-CN" w:bidi="ar-SA"/>
    </w:rPr>
  </w:style>
  <w:style w:type="paragraph" w:customStyle="1" w:styleId="aff6">
    <w:name w:val="底纹"/>
    <w:basedOn w:val="a6"/>
    <w:link w:val="Charc"/>
    <w:rsid w:val="00CC51D9"/>
    <w:pPr>
      <w:pBdr>
        <w:left w:val="single" w:sz="4" w:space="4" w:color="FFFFFF"/>
        <w:bottom w:val="single" w:sz="36" w:space="4" w:color="000000"/>
        <w:right w:val="single" w:sz="4" w:space="4" w:color="FFFFFF"/>
      </w:pBdr>
      <w:autoSpaceDE w:val="0"/>
      <w:autoSpaceDN w:val="0"/>
      <w:adjustRightInd w:val="0"/>
      <w:ind w:leftChars="55" w:left="55" w:rightChars="55" w:right="55" w:firstLineChars="200" w:firstLine="200"/>
      <w:textAlignment w:val="baseline"/>
    </w:pPr>
    <w:rPr>
      <w:rFonts w:eastAsia="方正楷体简体"/>
      <w:kern w:val="19"/>
      <w:sz w:val="19"/>
    </w:rPr>
  </w:style>
  <w:style w:type="character" w:customStyle="1" w:styleId="Charc">
    <w:name w:val="底纹 Char"/>
    <w:basedOn w:val="a7"/>
    <w:link w:val="aff6"/>
    <w:rsid w:val="00CC51D9"/>
    <w:rPr>
      <w:rFonts w:ascii="Times New Roman" w:eastAsia="方正楷体简体" w:hAnsi="Times New Roman" w:cs="Times New Roman"/>
      <w:kern w:val="19"/>
      <w:sz w:val="19"/>
      <w:szCs w:val="20"/>
    </w:rPr>
  </w:style>
  <w:style w:type="paragraph" w:customStyle="1" w:styleId="aff7">
    <w:name w:val="底纹头"/>
    <w:basedOn w:val="a6"/>
    <w:link w:val="Chard"/>
    <w:rsid w:val="00CC51D9"/>
    <w:pPr>
      <w:pBdr>
        <w:top w:val="single" w:sz="24" w:space="0" w:color="auto"/>
        <w:left w:val="single" w:sz="24" w:space="4" w:color="auto"/>
        <w:bottom w:val="single" w:sz="24" w:space="0" w:color="auto"/>
        <w:right w:val="single" w:sz="24" w:space="4" w:color="auto"/>
      </w:pBdr>
      <w:shd w:val="clear" w:color="auto" w:fill="000000"/>
      <w:autoSpaceDE w:val="0"/>
      <w:autoSpaceDN w:val="0"/>
      <w:adjustRightInd w:val="0"/>
      <w:snapToGrid w:val="0"/>
      <w:spacing w:beforeLines="75"/>
      <w:ind w:left="170" w:right="170"/>
      <w:jc w:val="center"/>
      <w:textAlignment w:val="baseline"/>
    </w:pPr>
    <w:rPr>
      <w:rFonts w:ascii="Arial" w:eastAsia="黑体" w:hAnsi="Arial"/>
      <w:kern w:val="19"/>
      <w:sz w:val="19"/>
    </w:rPr>
  </w:style>
  <w:style w:type="character" w:customStyle="1" w:styleId="Chard">
    <w:name w:val="底纹头 Char"/>
    <w:basedOn w:val="a7"/>
    <w:link w:val="aff7"/>
    <w:rsid w:val="00CC51D9"/>
    <w:rPr>
      <w:rFonts w:ascii="Arial" w:eastAsia="黑体" w:hAnsi="Arial" w:cs="Times New Roman"/>
      <w:kern w:val="19"/>
      <w:sz w:val="19"/>
      <w:szCs w:val="20"/>
      <w:shd w:val="clear" w:color="auto" w:fill="000000"/>
    </w:rPr>
  </w:style>
  <w:style w:type="paragraph" w:customStyle="1" w:styleId="aff8">
    <w:name w:val="图说"/>
    <w:basedOn w:val="a6"/>
    <w:link w:val="Chare"/>
    <w:rsid w:val="00CC51D9"/>
    <w:pPr>
      <w:autoSpaceDE w:val="0"/>
      <w:autoSpaceDN w:val="0"/>
      <w:adjustRightInd w:val="0"/>
      <w:snapToGrid w:val="0"/>
      <w:textAlignment w:val="baseline"/>
    </w:pPr>
    <w:rPr>
      <w:rFonts w:eastAsia="汉仪书宋一简"/>
      <w:kern w:val="19"/>
      <w:sz w:val="16"/>
      <w:szCs w:val="16"/>
    </w:rPr>
  </w:style>
  <w:style w:type="character" w:customStyle="1" w:styleId="Chare">
    <w:name w:val="图说 Char"/>
    <w:basedOn w:val="a7"/>
    <w:link w:val="aff8"/>
    <w:rsid w:val="00CC51D9"/>
    <w:rPr>
      <w:rFonts w:ascii="Times New Roman" w:eastAsia="汉仪书宋一简" w:hAnsi="Times New Roman" w:cs="Times New Roman"/>
      <w:kern w:val="19"/>
      <w:sz w:val="16"/>
      <w:szCs w:val="16"/>
    </w:rPr>
  </w:style>
  <w:style w:type="character" w:customStyle="1" w:styleId="oblogtext">
    <w:name w:val="oblog_text"/>
    <w:basedOn w:val="a7"/>
    <w:rsid w:val="00CC51D9"/>
  </w:style>
  <w:style w:type="character" w:customStyle="1" w:styleId="8H">
    <w:name w:val="8H"/>
    <w:basedOn w:val="a7"/>
    <w:rsid w:val="00CC51D9"/>
    <w:rPr>
      <w:rFonts w:ascii="Arial" w:eastAsia="黑体" w:hAnsi="Arial" w:cs="Arial"/>
    </w:rPr>
  </w:style>
  <w:style w:type="paragraph" w:customStyle="1" w:styleId="aff9">
    <w:name w:val="图说黑"/>
    <w:basedOn w:val="aff8"/>
    <w:rsid w:val="00CC51D9"/>
    <w:rPr>
      <w:rFonts w:ascii="Arial" w:eastAsia="黑体" w:hAnsi="Arial"/>
      <w:kern w:val="0"/>
    </w:rPr>
  </w:style>
  <w:style w:type="paragraph" w:customStyle="1" w:styleId="affa">
    <w:name w:val="底纹程序"/>
    <w:basedOn w:val="a6"/>
    <w:rsid w:val="00CC51D9"/>
    <w:pPr>
      <w:shd w:val="pct10" w:color="auto" w:fill="auto"/>
      <w:tabs>
        <w:tab w:val="left" w:pos="613"/>
        <w:tab w:val="left" w:pos="806"/>
        <w:tab w:val="left" w:pos="969"/>
        <w:tab w:val="left" w:pos="1000"/>
        <w:tab w:val="left" w:pos="1193"/>
        <w:tab w:val="left" w:pos="1386"/>
        <w:tab w:val="left" w:pos="1579"/>
        <w:tab w:val="left" w:pos="1772"/>
        <w:tab w:val="left" w:pos="1805"/>
        <w:tab w:val="left" w:pos="1966"/>
        <w:tab w:val="left" w:pos="2014"/>
        <w:tab w:val="left" w:pos="2159"/>
        <w:tab w:val="left" w:pos="2223"/>
        <w:tab w:val="left" w:pos="2352"/>
        <w:tab w:val="left" w:pos="2545"/>
        <w:tab w:val="left" w:pos="2738"/>
        <w:tab w:val="left" w:pos="2932"/>
        <w:tab w:val="left" w:pos="3125"/>
        <w:tab w:val="left" w:pos="3318"/>
        <w:tab w:val="left" w:pos="3511"/>
        <w:tab w:val="left" w:pos="3704"/>
      </w:tabs>
      <w:autoSpaceDE w:val="0"/>
      <w:autoSpaceDN w:val="0"/>
      <w:adjustRightInd w:val="0"/>
      <w:snapToGrid w:val="0"/>
      <w:spacing w:line="180" w:lineRule="exact"/>
      <w:ind w:left="28" w:rightChars="5" w:right="5"/>
      <w:jc w:val="left"/>
      <w:textAlignment w:val="bottom"/>
    </w:pPr>
    <w:rPr>
      <w:rFonts w:ascii="The Sans Mono Condensed-" w:eastAsia="汉仪楷体简" w:hAnsi="The Sans Mono Condensed-" w:cs="Courier New"/>
      <w:snapToGrid w:val="0"/>
      <w:spacing w:val="-4"/>
      <w:w w:val="90"/>
      <w:kern w:val="16"/>
      <w:sz w:val="14"/>
      <w:szCs w:val="18"/>
    </w:rPr>
  </w:style>
  <w:style w:type="paragraph" w:customStyle="1" w:styleId="53">
    <w:name w:val="标题5"/>
    <w:basedOn w:val="42"/>
    <w:link w:val="5Char"/>
    <w:rsid w:val="00CC51D9"/>
    <w:pPr>
      <w:ind w:left="652" w:firstLineChars="0" w:hanging="227"/>
      <w:outlineLvl w:val="4"/>
    </w:pPr>
    <w:rPr>
      <w:rFonts w:eastAsia="楷体_GB2312"/>
      <w:sz w:val="19"/>
    </w:rPr>
  </w:style>
  <w:style w:type="character" w:customStyle="1" w:styleId="5Char">
    <w:name w:val="标题5 Char"/>
    <w:basedOn w:val="4Char"/>
    <w:link w:val="53"/>
    <w:rsid w:val="00CC51D9"/>
    <w:rPr>
      <w:rFonts w:ascii="Arial" w:eastAsia="楷体_GB2312" w:hAnsi="Arial" w:cs="Arial"/>
      <w:snapToGrid w:val="0"/>
      <w:color w:val="000000"/>
      <w:kern w:val="0"/>
      <w:sz w:val="19"/>
      <w:szCs w:val="18"/>
    </w:rPr>
  </w:style>
  <w:style w:type="paragraph" w:customStyle="1" w:styleId="a4">
    <w:name w:val="楷体样式"/>
    <w:basedOn w:val="a6"/>
    <w:rsid w:val="00CC51D9"/>
    <w:pPr>
      <w:numPr>
        <w:numId w:val="20"/>
      </w:numPr>
      <w:autoSpaceDE w:val="0"/>
      <w:autoSpaceDN w:val="0"/>
      <w:adjustRightInd w:val="0"/>
      <w:spacing w:beforeLines="30" w:afterLines="30"/>
      <w:ind w:firstLineChars="200" w:firstLine="200"/>
      <w:textAlignment w:val="baseline"/>
    </w:pPr>
    <w:rPr>
      <w:rFonts w:eastAsia="楷体_GB2312"/>
      <w:kern w:val="19"/>
      <w:sz w:val="19"/>
    </w:rPr>
  </w:style>
  <w:style w:type="paragraph" w:customStyle="1" w:styleId="affb">
    <w:name w:val="准则代码"/>
    <w:basedOn w:val="ad"/>
    <w:rsid w:val="00CC51D9"/>
    <w:pPr>
      <w:pBdr>
        <w:top w:val="single" w:sz="12" w:space="3" w:color="999999"/>
        <w:bottom w:val="single" w:sz="12" w:space="5" w:color="999999"/>
      </w:pBdr>
      <w:snapToGrid w:val="0"/>
      <w:spacing w:before="50" w:after="50"/>
      <w:ind w:leftChars="100" w:left="20" w:rightChars="100" w:right="100" w:firstLineChars="200" w:firstLine="200"/>
    </w:pPr>
    <w:rPr>
      <w:rFonts w:eastAsia="方正楷体简体"/>
      <w:kern w:val="0"/>
      <w:sz w:val="19"/>
      <w:szCs w:val="20"/>
    </w:rPr>
  </w:style>
  <w:style w:type="paragraph" w:customStyle="1" w:styleId="a2">
    <w:name w:val="一行准则"/>
    <w:basedOn w:val="affb"/>
    <w:rsid w:val="00CC51D9"/>
    <w:pPr>
      <w:numPr>
        <w:numId w:val="21"/>
      </w:numPr>
      <w:pBdr>
        <w:top w:val="single" w:sz="12" w:space="5" w:color="999999"/>
      </w:pBdr>
      <w:spacing w:before="150" w:after="150"/>
      <w:ind w:right="40"/>
    </w:pPr>
  </w:style>
  <w:style w:type="paragraph" w:customStyle="1" w:styleId="affc">
    <w:name w:val="空"/>
    <w:basedOn w:val="a6"/>
    <w:link w:val="Charf"/>
    <w:rsid w:val="00CC51D9"/>
    <w:pPr>
      <w:tabs>
        <w:tab w:val="left" w:pos="969"/>
        <w:tab w:val="left" w:pos="1178"/>
        <w:tab w:val="left" w:pos="1387"/>
        <w:tab w:val="left" w:pos="1596"/>
        <w:tab w:val="left" w:pos="1805"/>
        <w:tab w:val="left" w:pos="2014"/>
        <w:tab w:val="left" w:pos="2223"/>
      </w:tabs>
      <w:autoSpaceDE w:val="0"/>
      <w:autoSpaceDN w:val="0"/>
      <w:adjustRightInd w:val="0"/>
      <w:snapToGrid w:val="0"/>
      <w:spacing w:line="120" w:lineRule="exact"/>
      <w:jc w:val="left"/>
      <w:textAlignment w:val="baseline"/>
    </w:pPr>
    <w:rPr>
      <w:rFonts w:ascii="The Sans Mono Condensed-" w:eastAsia="汉仪楷体简" w:hAnsi="The Sans Mono Condensed-" w:cs="Courier New"/>
      <w:spacing w:val="-4"/>
      <w:w w:val="90"/>
      <w:kern w:val="16"/>
      <w:sz w:val="14"/>
      <w:szCs w:val="14"/>
    </w:rPr>
  </w:style>
  <w:style w:type="character" w:customStyle="1" w:styleId="Charf">
    <w:name w:val="空 Char"/>
    <w:basedOn w:val="a7"/>
    <w:link w:val="affc"/>
    <w:rsid w:val="00CC51D9"/>
    <w:rPr>
      <w:rFonts w:ascii="The Sans Mono Condensed-" w:eastAsia="汉仪楷体简" w:hAnsi="The Sans Mono Condensed-" w:cs="Courier New"/>
      <w:spacing w:val="-4"/>
      <w:w w:val="90"/>
      <w:kern w:val="16"/>
      <w:sz w:val="14"/>
      <w:szCs w:val="14"/>
    </w:rPr>
  </w:style>
  <w:style w:type="paragraph" w:customStyle="1" w:styleId="affd">
    <w:name w:val="鰪_"/>
    <w:basedOn w:val="a6"/>
    <w:rsid w:val="00CC51D9"/>
    <w:pPr>
      <w:tabs>
        <w:tab w:val="left" w:pos="760"/>
        <w:tab w:val="left" w:pos="969"/>
        <w:tab w:val="left" w:pos="1178"/>
        <w:tab w:val="left" w:pos="1387"/>
        <w:tab w:val="left" w:pos="1596"/>
        <w:tab w:val="left" w:pos="1805"/>
        <w:tab w:val="left" w:pos="2014"/>
        <w:tab w:val="left" w:pos="2223"/>
      </w:tabs>
      <w:suppressAutoHyphens/>
      <w:topLinePunct w:val="0"/>
      <w:autoSpaceDE w:val="0"/>
      <w:autoSpaceDN w:val="0"/>
      <w:adjustRightInd w:val="0"/>
      <w:spacing w:line="190" w:lineRule="atLeast"/>
      <w:ind w:firstLine="425"/>
      <w:jc w:val="left"/>
      <w:textAlignment w:val="baseline"/>
    </w:pPr>
    <w:rPr>
      <w:rFonts w:ascii="楷体_GB2312" w:eastAsia="楷体_GB2312" w:hAnsi="Letter Gothic"/>
      <w:kern w:val="0"/>
      <w:sz w:val="15"/>
      <w:szCs w:val="15"/>
    </w:rPr>
  </w:style>
  <w:style w:type="paragraph" w:customStyle="1" w:styleId="affe">
    <w:name w:val="对号"/>
    <w:basedOn w:val="42"/>
    <w:link w:val="Charf0"/>
    <w:rsid w:val="00CC51D9"/>
    <w:pPr>
      <w:snapToGrid w:val="0"/>
      <w:ind w:firstLineChars="0" w:firstLine="433"/>
    </w:pPr>
    <w:rPr>
      <w:b/>
      <w:bCs/>
      <w:position w:val="-6"/>
      <w:sz w:val="28"/>
    </w:rPr>
  </w:style>
  <w:style w:type="character" w:customStyle="1" w:styleId="Charf0">
    <w:name w:val="对号 Char"/>
    <w:basedOn w:val="4Char"/>
    <w:link w:val="affe"/>
    <w:rsid w:val="00CC51D9"/>
    <w:rPr>
      <w:rFonts w:ascii="Arial" w:eastAsia="黑体" w:hAnsi="Arial" w:cs="Arial"/>
      <w:b/>
      <w:bCs/>
      <w:snapToGrid w:val="0"/>
      <w:color w:val="000000"/>
      <w:kern w:val="0"/>
      <w:position w:val="-6"/>
      <w:sz w:val="28"/>
      <w:szCs w:val="18"/>
    </w:rPr>
  </w:style>
  <w:style w:type="paragraph" w:customStyle="1" w:styleId="055205505">
    <w:name w:val="样式 底纹 + 左侧:  0.55 字符 首行缩进:  2 字符 右侧:  0.55 字符 段后: 0.5 行"/>
    <w:basedOn w:val="aff6"/>
    <w:rsid w:val="00CC51D9"/>
    <w:pPr>
      <w:spacing w:after="138"/>
      <w:ind w:left="104" w:right="104" w:firstLine="380"/>
    </w:pPr>
    <w:rPr>
      <w:rFonts w:cs="宋体"/>
    </w:rPr>
  </w:style>
  <w:style w:type="paragraph" w:customStyle="1" w:styleId="Script-codeblock-P">
    <w:name w:val="Script - code block - P"/>
    <w:basedOn w:val="a6"/>
    <w:rsid w:val="00CC51D9"/>
    <w:pPr>
      <w:tabs>
        <w:tab w:val="left" w:pos="360"/>
      </w:tabs>
      <w:suppressAutoHyphens/>
      <w:topLinePunct w:val="0"/>
      <w:autoSpaceDE w:val="0"/>
      <w:autoSpaceDN w:val="0"/>
      <w:adjustRightInd w:val="0"/>
      <w:spacing w:before="120" w:line="180" w:lineRule="atLeast"/>
      <w:jc w:val="left"/>
      <w:textAlignment w:val="baseline"/>
    </w:pPr>
    <w:rPr>
      <w:rFonts w:ascii="PPMonacoPrime-Regular" w:eastAsia="PPMonacoPrime-Regular"/>
      <w:spacing w:val="1"/>
      <w:w w:val="95"/>
      <w:kern w:val="0"/>
      <w:sz w:val="13"/>
      <w:szCs w:val="13"/>
    </w:rPr>
  </w:style>
  <w:style w:type="character" w:customStyle="1" w:styleId="Script-code">
    <w:name w:val="Script - code"/>
    <w:rsid w:val="00CC51D9"/>
    <w:rPr>
      <w:rFonts w:ascii="PPMonacoPrime-Regular Regular" w:eastAsia="PPMonacoPrime-Regular Regular"/>
      <w:color w:val="000000"/>
      <w:spacing w:val="1"/>
      <w:w w:val="95"/>
      <w:position w:val="0"/>
      <w:sz w:val="13"/>
      <w:szCs w:val="13"/>
      <w:u w:val="none"/>
      <w:vertAlign w:val="baseline"/>
    </w:rPr>
  </w:style>
  <w:style w:type="character" w:customStyle="1" w:styleId="Script-codebold">
    <w:name w:val="Script - code bold"/>
    <w:rsid w:val="00CC51D9"/>
    <w:rPr>
      <w:rFonts w:ascii="PPMonacoPrime-Bold Regular" w:eastAsia="PPMonacoPrime-Bold Regular"/>
      <w:color w:val="000000"/>
      <w:spacing w:val="1"/>
      <w:w w:val="95"/>
      <w:position w:val="0"/>
      <w:sz w:val="13"/>
      <w:szCs w:val="13"/>
      <w:u w:val="none"/>
      <w:vertAlign w:val="baseline"/>
    </w:rPr>
  </w:style>
  <w:style w:type="paragraph" w:customStyle="1" w:styleId="CodeBlock">
    <w:name w:val="Code Block"/>
    <w:basedOn w:val="a6"/>
    <w:rsid w:val="00CC51D9"/>
    <w:pPr>
      <w:tabs>
        <w:tab w:val="left" w:pos="270"/>
      </w:tabs>
      <w:suppressAutoHyphens/>
      <w:topLinePunct w:val="0"/>
      <w:autoSpaceDE w:val="0"/>
      <w:autoSpaceDN w:val="0"/>
      <w:adjustRightInd w:val="0"/>
      <w:spacing w:before="80" w:line="240" w:lineRule="atLeast"/>
      <w:jc w:val="left"/>
      <w:textAlignment w:val="baseline"/>
    </w:pPr>
    <w:rPr>
      <w:rFonts w:ascii="Monaco" w:eastAsia="PPMonacoPrime-Regular Regular" w:hAnsi="Monaco"/>
      <w:spacing w:val="1"/>
      <w:w w:val="95"/>
      <w:kern w:val="0"/>
      <w:sz w:val="16"/>
      <w:szCs w:val="16"/>
    </w:rPr>
  </w:style>
  <w:style w:type="character" w:customStyle="1" w:styleId="CodeTextinBody">
    <w:name w:val="Code Text in Body"/>
    <w:rsid w:val="00CC51D9"/>
    <w:rPr>
      <w:rFonts w:ascii="PPMonacoPrime-Regular Regular" w:eastAsia="PPMonacoPrime-Regular Regular"/>
      <w:color w:val="000000"/>
      <w:spacing w:val="1"/>
      <w:w w:val="95"/>
      <w:position w:val="0"/>
      <w:sz w:val="16"/>
      <w:szCs w:val="16"/>
      <w:u w:val="none"/>
      <w:vertAlign w:val="baseline"/>
    </w:rPr>
  </w:style>
  <w:style w:type="character" w:customStyle="1" w:styleId="CodeTextVariable-P">
    <w:name w:val="Code Text Variable-P"/>
    <w:basedOn w:val="CodeTextinBody"/>
    <w:rsid w:val="00CC51D9"/>
    <w:rPr>
      <w:rFonts w:ascii="PPMonacoPrime-Italic" w:eastAsia="PPMonacoPrime-Italic"/>
      <w:color w:val="000000"/>
      <w:spacing w:val="1"/>
      <w:w w:val="95"/>
      <w:position w:val="0"/>
      <w:sz w:val="16"/>
      <w:szCs w:val="16"/>
      <w:u w:val="none"/>
      <w:vertAlign w:val="baseline"/>
    </w:rPr>
  </w:style>
  <w:style w:type="character" w:customStyle="1" w:styleId="CodeTextArrow-P">
    <w:name w:val="Code Text Arrow-P"/>
    <w:rsid w:val="00CC51D9"/>
    <w:rPr>
      <w:rFonts w:ascii="ITC Zapf Dingbats" w:hAnsi="ITC Zapf Dingbats"/>
      <w:color w:val="000000"/>
      <w:spacing w:val="31"/>
      <w:w w:val="100"/>
      <w:position w:val="0"/>
      <w:sz w:val="16"/>
      <w:szCs w:val="16"/>
      <w:u w:val="none"/>
      <w:vertAlign w:val="baseline"/>
    </w:rPr>
  </w:style>
  <w:style w:type="paragraph" w:customStyle="1" w:styleId="afff">
    <w:name w:val="图注居中"/>
    <w:basedOn w:val="ab"/>
    <w:rsid w:val="00CC51D9"/>
    <w:pPr>
      <w:autoSpaceDE w:val="0"/>
      <w:autoSpaceDN w:val="0"/>
      <w:adjustRightInd w:val="0"/>
      <w:snapToGrid w:val="0"/>
      <w:spacing w:beforeLines="50" w:afterLines="50"/>
      <w:ind w:leftChars="200" w:left="380" w:rightChars="200" w:right="380"/>
      <w:textAlignment w:val="baseline"/>
    </w:pPr>
    <w:rPr>
      <w:rFonts w:eastAsia="方正书宋简体"/>
      <w:bCs/>
      <w:kern w:val="19"/>
      <w:sz w:val="18"/>
    </w:rPr>
  </w:style>
  <w:style w:type="paragraph" w:customStyle="1" w:styleId="420">
    <w:name w:val="标题42"/>
    <w:basedOn w:val="42"/>
    <w:rsid w:val="00CC51D9"/>
    <w:pPr>
      <w:spacing w:before="60" w:after="60"/>
      <w:ind w:firstLine="400"/>
    </w:pPr>
    <w:rPr>
      <w:sz w:val="19"/>
    </w:rPr>
  </w:style>
  <w:style w:type="paragraph" w:customStyle="1" w:styleId="afff0">
    <w:name w:val="三解"/>
    <w:basedOn w:val="a6"/>
    <w:rsid w:val="00CC51D9"/>
    <w:pPr>
      <w:tabs>
        <w:tab w:val="num" w:pos="744"/>
      </w:tabs>
      <w:autoSpaceDE w:val="0"/>
      <w:autoSpaceDN w:val="0"/>
      <w:adjustRightInd w:val="0"/>
      <w:ind w:leftChars="324" w:left="524" w:hanging="200"/>
      <w:textAlignment w:val="baseline"/>
    </w:pPr>
    <w:rPr>
      <w:rFonts w:eastAsia="方正书宋简体"/>
      <w:kern w:val="19"/>
      <w:sz w:val="19"/>
    </w:rPr>
  </w:style>
  <w:style w:type="paragraph" w:customStyle="1" w:styleId="afff1">
    <w:name w:val="方块"/>
    <w:basedOn w:val="aff6"/>
    <w:rsid w:val="00CC51D9"/>
    <w:pPr>
      <w:tabs>
        <w:tab w:val="left" w:pos="800"/>
      </w:tabs>
    </w:pPr>
  </w:style>
  <w:style w:type="paragraph" w:customStyle="1" w:styleId="1d">
    <w:name w:val="正文1"/>
    <w:basedOn w:val="a6"/>
    <w:rsid w:val="00CC51D9"/>
    <w:pPr>
      <w:autoSpaceDE w:val="0"/>
      <w:autoSpaceDN w:val="0"/>
      <w:adjustRightInd w:val="0"/>
      <w:ind w:firstLineChars="350" w:firstLine="350"/>
      <w:textAlignment w:val="baseline"/>
    </w:pPr>
    <w:rPr>
      <w:rFonts w:eastAsia="方正书宋简体"/>
      <w:kern w:val="19"/>
      <w:sz w:val="19"/>
    </w:rPr>
  </w:style>
  <w:style w:type="paragraph" w:customStyle="1" w:styleId="421">
    <w:name w:val="42"/>
    <w:basedOn w:val="42"/>
    <w:rsid w:val="00CC51D9"/>
    <w:rPr>
      <w:sz w:val="19"/>
    </w:rPr>
  </w:style>
  <w:style w:type="character" w:customStyle="1" w:styleId="afff2">
    <w:name w:val="黑"/>
    <w:basedOn w:val="a7"/>
    <w:rsid w:val="00CC51D9"/>
    <w:rPr>
      <w:rFonts w:ascii="Arial" w:eastAsia="MetaPlusMedium-Roman" w:hAnsi="Arial"/>
      <w:kern w:val="0"/>
      <w:sz w:val="14"/>
      <w:szCs w:val="14"/>
    </w:rPr>
  </w:style>
  <w:style w:type="character" w:customStyle="1" w:styleId="afff3">
    <w:name w:val="绿"/>
    <w:basedOn w:val="afff2"/>
    <w:rsid w:val="00CC51D9"/>
    <w:rPr>
      <w:rFonts w:ascii="Arial" w:eastAsia="MetaPlusMedium-Roman" w:hAnsi="Arial"/>
      <w:bCs/>
      <w:iCs/>
      <w:color w:val="339966"/>
      <w:kern w:val="0"/>
      <w:sz w:val="14"/>
      <w:szCs w:val="14"/>
    </w:rPr>
  </w:style>
  <w:style w:type="character" w:customStyle="1" w:styleId="afff4">
    <w:name w:val="蓝"/>
    <w:basedOn w:val="afff2"/>
    <w:rsid w:val="00CC51D9"/>
    <w:rPr>
      <w:rFonts w:ascii="Arial" w:eastAsia="MetaPlusMedium-Roman" w:hAnsi="Arial"/>
      <w:iCs/>
      <w:color w:val="0066FF"/>
      <w:kern w:val="0"/>
      <w:sz w:val="14"/>
      <w:szCs w:val="14"/>
    </w:rPr>
  </w:style>
  <w:style w:type="character" w:customStyle="1" w:styleId="afff5">
    <w:name w:val="青"/>
    <w:basedOn w:val="afff2"/>
    <w:rsid w:val="00CC51D9"/>
    <w:rPr>
      <w:rFonts w:ascii="Arial" w:eastAsia="MetaPlusMedium-Roman" w:hAnsi="Arial"/>
      <w:bCs/>
      <w:color w:val="00CCFF"/>
      <w:kern w:val="0"/>
      <w:sz w:val="14"/>
      <w:szCs w:val="14"/>
    </w:rPr>
  </w:style>
  <w:style w:type="character" w:customStyle="1" w:styleId="afff6">
    <w:name w:val="红"/>
    <w:basedOn w:val="afff2"/>
    <w:rsid w:val="00CC51D9"/>
    <w:rPr>
      <w:rFonts w:ascii="Arial" w:eastAsia="MetaPlusMedium-Roman" w:hAnsi="Arial" w:cs="Arial"/>
      <w:color w:val="FF0000"/>
      <w:kern w:val="0"/>
      <w:sz w:val="14"/>
      <w:szCs w:val="14"/>
    </w:rPr>
  </w:style>
  <w:style w:type="character" w:customStyle="1" w:styleId="afff7">
    <w:name w:val="黄"/>
    <w:basedOn w:val="afff2"/>
    <w:rsid w:val="00CC51D9"/>
    <w:rPr>
      <w:rFonts w:ascii="Arial" w:eastAsia="MetaPlusMedium-Roman" w:hAnsi="Arial" w:cs="Arial"/>
      <w:iCs/>
      <w:color w:val="FF9900"/>
      <w:kern w:val="0"/>
      <w:sz w:val="14"/>
      <w:szCs w:val="14"/>
    </w:rPr>
  </w:style>
  <w:style w:type="character" w:customStyle="1" w:styleId="1e">
    <w:name w:val="1灰"/>
    <w:basedOn w:val="afff2"/>
    <w:rsid w:val="00CC51D9"/>
    <w:rPr>
      <w:rFonts w:ascii="Arial" w:eastAsia="MetaPlusMedium-Roman" w:hAnsi="Arial" w:cs="Arial"/>
      <w:color w:val="808080"/>
      <w:kern w:val="0"/>
      <w:sz w:val="14"/>
      <w:szCs w:val="14"/>
    </w:rPr>
  </w:style>
  <w:style w:type="paragraph" w:customStyle="1" w:styleId="afff8">
    <w:name w:val="步骤标"/>
    <w:basedOn w:val="42"/>
    <w:link w:val="Charf1"/>
    <w:rsid w:val="00CC51D9"/>
    <w:pPr>
      <w:pBdr>
        <w:bottom w:val="double" w:sz="4" w:space="1" w:color="auto"/>
      </w:pBdr>
      <w:tabs>
        <w:tab w:val="left" w:pos="616"/>
      </w:tabs>
      <w:spacing w:beforeLines="20" w:afterLines="20"/>
      <w:ind w:leftChars="200" w:left="279" w:firstLineChars="0" w:hanging="79"/>
    </w:pPr>
    <w:rPr>
      <w:color w:val="FFFFFF"/>
      <w:sz w:val="19"/>
      <w:shd w:val="clear" w:color="auto" w:fill="4C4C4C"/>
    </w:rPr>
  </w:style>
  <w:style w:type="character" w:customStyle="1" w:styleId="Charf1">
    <w:name w:val="步骤标 Char"/>
    <w:basedOn w:val="4Char"/>
    <w:link w:val="afff8"/>
    <w:locked/>
    <w:rsid w:val="00CC51D9"/>
    <w:rPr>
      <w:rFonts w:ascii="Arial" w:eastAsia="黑体" w:hAnsi="Arial" w:cs="Arial"/>
      <w:snapToGrid w:val="0"/>
      <w:color w:val="FFFFFF"/>
      <w:kern w:val="0"/>
      <w:sz w:val="19"/>
      <w:szCs w:val="18"/>
    </w:rPr>
  </w:style>
  <w:style w:type="paragraph" w:customStyle="1" w:styleId="32">
    <w:name w:val="标题3"/>
    <w:basedOn w:val="afff9"/>
    <w:link w:val="3Char"/>
    <w:rsid w:val="00CC51D9"/>
    <w:pPr>
      <w:suppressAutoHyphens/>
      <w:topLinePunct w:val="0"/>
      <w:autoSpaceDE/>
      <w:autoSpaceDN/>
      <w:adjustRightInd/>
      <w:spacing w:after="0" w:line="360" w:lineRule="auto"/>
      <w:ind w:firstLineChars="0" w:firstLine="0"/>
      <w:jc w:val="left"/>
      <w:textAlignment w:val="auto"/>
      <w:outlineLvl w:val="2"/>
    </w:pPr>
    <w:rPr>
      <w:b/>
      <w:kern w:val="0"/>
      <w:sz w:val="32"/>
      <w:szCs w:val="32"/>
    </w:rPr>
  </w:style>
  <w:style w:type="character" w:customStyle="1" w:styleId="3Char">
    <w:name w:val="标题3 Char"/>
    <w:basedOn w:val="a7"/>
    <w:link w:val="32"/>
    <w:rsid w:val="00CC51D9"/>
    <w:rPr>
      <w:rFonts w:ascii="Times New Roman" w:eastAsia="方正书宋简体" w:hAnsi="Times New Roman" w:cs="Times New Roman"/>
      <w:b/>
      <w:kern w:val="0"/>
      <w:sz w:val="32"/>
      <w:szCs w:val="32"/>
    </w:rPr>
  </w:style>
  <w:style w:type="paragraph" w:styleId="afff9">
    <w:name w:val="Body Text"/>
    <w:basedOn w:val="a6"/>
    <w:link w:val="afffa"/>
    <w:rsid w:val="00CC51D9"/>
    <w:pPr>
      <w:autoSpaceDE w:val="0"/>
      <w:autoSpaceDN w:val="0"/>
      <w:adjustRightInd w:val="0"/>
      <w:spacing w:after="120"/>
      <w:ind w:firstLineChars="200" w:firstLine="200"/>
      <w:textAlignment w:val="baseline"/>
    </w:pPr>
    <w:rPr>
      <w:rFonts w:eastAsia="方正书宋简体"/>
      <w:kern w:val="19"/>
      <w:sz w:val="19"/>
    </w:rPr>
  </w:style>
  <w:style w:type="character" w:customStyle="1" w:styleId="afffa">
    <w:name w:val="正文文本 字符"/>
    <w:basedOn w:val="a7"/>
    <w:link w:val="afff9"/>
    <w:rsid w:val="00CC51D9"/>
    <w:rPr>
      <w:rFonts w:ascii="Times New Roman" w:eastAsia="方正书宋简体" w:hAnsi="Times New Roman"/>
      <w:kern w:val="19"/>
      <w:sz w:val="19"/>
      <w:szCs w:val="20"/>
    </w:rPr>
  </w:style>
  <w:style w:type="paragraph" w:customStyle="1" w:styleId="CodeBlockinFigureColumn-P">
    <w:name w:val="Code Block in Figure Column-P"/>
    <w:basedOn w:val="CodeBlock"/>
    <w:rsid w:val="00CC51D9"/>
    <w:pPr>
      <w:keepLines/>
      <w:tabs>
        <w:tab w:val="clear" w:pos="270"/>
        <w:tab w:val="left" w:pos="360"/>
        <w:tab w:val="left" w:pos="600"/>
        <w:tab w:val="left" w:pos="840"/>
        <w:tab w:val="left" w:pos="1080"/>
        <w:tab w:val="left" w:pos="1320"/>
        <w:tab w:val="left" w:pos="1560"/>
        <w:tab w:val="left" w:pos="1800"/>
        <w:tab w:val="left" w:pos="2040"/>
        <w:tab w:val="left" w:pos="2280"/>
        <w:tab w:val="left" w:pos="2520"/>
        <w:tab w:val="left" w:pos="2760"/>
        <w:tab w:val="left" w:pos="3000"/>
        <w:tab w:val="left" w:pos="3240"/>
        <w:tab w:val="left" w:pos="3480"/>
      </w:tabs>
      <w:spacing w:before="20" w:line="220" w:lineRule="atLeast"/>
      <w:textAlignment w:val="center"/>
    </w:pPr>
    <w:rPr>
      <w:rFonts w:ascii="PPMonacoPrime Regular" w:eastAsia="宋体" w:hAnsi="PPMonacoPrime Regular" w:cs="PPMonacoPrime Regular"/>
      <w:spacing w:val="0"/>
      <w:sz w:val="13"/>
      <w:szCs w:val="13"/>
    </w:rPr>
  </w:style>
  <w:style w:type="paragraph" w:customStyle="1" w:styleId="afffb">
    <w:name w:val="打勾"/>
    <w:basedOn w:val="42"/>
    <w:rsid w:val="00CC51D9"/>
    <w:pPr>
      <w:spacing w:beforeLines="50"/>
      <w:ind w:firstLineChars="0" w:firstLine="397"/>
    </w:pPr>
    <w:rPr>
      <w:sz w:val="19"/>
      <w:szCs w:val="20"/>
    </w:rPr>
  </w:style>
  <w:style w:type="character" w:customStyle="1" w:styleId="CharCharChar">
    <w:name w:val="正文（首行缩进两字） Char Char Char"/>
    <w:rsid w:val="00CC51D9"/>
    <w:rPr>
      <w:rFonts w:eastAsia="宋体"/>
      <w:color w:val="000000"/>
      <w:kern w:val="20"/>
      <w:sz w:val="21"/>
      <w:lang w:val="en-US" w:eastAsia="zh-CN" w:bidi="ar-SA"/>
    </w:rPr>
  </w:style>
  <w:style w:type="paragraph" w:customStyle="1" w:styleId="CodeBlockNoSpaceAbove-P">
    <w:name w:val="Code Block No Space Above-P"/>
    <w:basedOn w:val="CodeBlock"/>
    <w:rsid w:val="00CC51D9"/>
    <w:pPr>
      <w:keepLines/>
      <w:tabs>
        <w:tab w:val="clear" w:pos="270"/>
      </w:tabs>
      <w:spacing w:before="0"/>
      <w:textAlignment w:val="center"/>
    </w:pPr>
    <w:rPr>
      <w:rFonts w:ascii="The Sans Mono- Mono Bold" w:eastAsia="宋体" w:hAnsi="The Sans Mono- Mono Bold" w:cs="The Sans Mono- Mono Bold"/>
      <w:b/>
      <w:bCs/>
      <w:spacing w:val="0"/>
      <w:sz w:val="18"/>
      <w:szCs w:val="18"/>
    </w:rPr>
  </w:style>
  <w:style w:type="character" w:customStyle="1" w:styleId="def">
    <w:name w:val="def"/>
    <w:basedOn w:val="a7"/>
    <w:rsid w:val="00CC51D9"/>
  </w:style>
  <w:style w:type="paragraph" w:customStyle="1" w:styleId="afffc">
    <w:name w:val="正文缩"/>
    <w:basedOn w:val="a6"/>
    <w:rsid w:val="00CC51D9"/>
    <w:pPr>
      <w:autoSpaceDE w:val="0"/>
      <w:autoSpaceDN w:val="0"/>
      <w:adjustRightInd w:val="0"/>
      <w:ind w:leftChars="329" w:left="658"/>
      <w:textAlignment w:val="baseline"/>
    </w:pPr>
    <w:rPr>
      <w:rFonts w:eastAsia="方正书宋简体"/>
      <w:kern w:val="19"/>
      <w:sz w:val="19"/>
    </w:rPr>
  </w:style>
  <w:style w:type="paragraph" w:customStyle="1" w:styleId="Codeblocklist">
    <w:name w:val="Code block list"/>
    <w:basedOn w:val="a6"/>
    <w:rsid w:val="00CC51D9"/>
    <w:pPr>
      <w:tabs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  <w:tab w:val="left" w:pos="2640"/>
        <w:tab w:val="left" w:pos="2880"/>
        <w:tab w:val="left" w:pos="3120"/>
        <w:tab w:val="left" w:pos="3360"/>
        <w:tab w:val="left" w:pos="3600"/>
        <w:tab w:val="left" w:pos="3840"/>
        <w:tab w:val="left" w:pos="4080"/>
        <w:tab w:val="left" w:pos="4320"/>
        <w:tab w:val="left" w:pos="4560"/>
        <w:tab w:val="left" w:pos="4800"/>
        <w:tab w:val="left" w:pos="5040"/>
        <w:tab w:val="left" w:pos="5280"/>
        <w:tab w:val="left" w:pos="5520"/>
        <w:tab w:val="left" w:pos="5760"/>
        <w:tab w:val="left" w:pos="6000"/>
        <w:tab w:val="left" w:pos="6240"/>
        <w:tab w:val="left" w:pos="6480"/>
        <w:tab w:val="left" w:pos="6720"/>
        <w:tab w:val="left" w:pos="6960"/>
        <w:tab w:val="left" w:pos="7200"/>
        <w:tab w:val="left" w:pos="7440"/>
        <w:tab w:val="left" w:pos="7680"/>
      </w:tabs>
      <w:topLinePunct w:val="0"/>
      <w:autoSpaceDE w:val="0"/>
      <w:autoSpaceDN w:val="0"/>
      <w:adjustRightInd w:val="0"/>
      <w:spacing w:before="80" w:line="240" w:lineRule="atLeast"/>
      <w:ind w:left="270"/>
      <w:jc w:val="left"/>
    </w:pPr>
    <w:rPr>
      <w:rFonts w:ascii="The Sans Mono- Mono Bold" w:hAnsi="The Sans Mono- Mono Bold" w:cs="The Sans Mono- Mono Bold"/>
      <w:b/>
      <w:bCs/>
      <w:w w:val="95"/>
      <w:kern w:val="0"/>
      <w:sz w:val="18"/>
      <w:szCs w:val="18"/>
    </w:rPr>
  </w:style>
  <w:style w:type="character" w:customStyle="1" w:styleId="85">
    <w:name w:val="8。5代码"/>
    <w:basedOn w:val="52"/>
    <w:rsid w:val="00CC51D9"/>
    <w:rPr>
      <w:rFonts w:ascii="The Sans Mono Condensed-" w:eastAsia="方正书宋简体" w:hAnsi="The Sans Mono Condensed-"/>
      <w:spacing w:val="0"/>
      <w:sz w:val="17"/>
      <w:szCs w:val="17"/>
    </w:rPr>
  </w:style>
  <w:style w:type="paragraph" w:customStyle="1" w:styleId="afffd">
    <w:name w:val="底纹程序段"/>
    <w:basedOn w:val="aff6"/>
    <w:link w:val="Charf2"/>
    <w:rsid w:val="00CC51D9"/>
    <w:pPr>
      <w:spacing w:beforeLines="25" w:afterLines="30" w:line="200" w:lineRule="exact"/>
      <w:ind w:firstLineChars="250" w:firstLine="250"/>
      <w:contextualSpacing/>
    </w:pPr>
    <w:rPr>
      <w:rFonts w:ascii="Courier" w:hAnsi="Courier"/>
      <w:sz w:val="16"/>
      <w:szCs w:val="16"/>
    </w:rPr>
  </w:style>
  <w:style w:type="character" w:customStyle="1" w:styleId="Charf2">
    <w:name w:val="底纹程序段 Char"/>
    <w:basedOn w:val="Charc"/>
    <w:link w:val="afffd"/>
    <w:rsid w:val="00CC51D9"/>
    <w:rPr>
      <w:rFonts w:ascii="Courier" w:eastAsia="方正楷体简体" w:hAnsi="Courier" w:cs="Times New Roman"/>
      <w:kern w:val="19"/>
      <w:sz w:val="16"/>
      <w:szCs w:val="16"/>
    </w:rPr>
  </w:style>
  <w:style w:type="paragraph" w:customStyle="1" w:styleId="Codeblocklistnospaceabove">
    <w:name w:val="Code block list no space above"/>
    <w:basedOn w:val="a6"/>
    <w:rsid w:val="00CC51D9"/>
    <w:pPr>
      <w:tabs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  <w:tab w:val="left" w:pos="2640"/>
        <w:tab w:val="left" w:pos="2880"/>
        <w:tab w:val="left" w:pos="3120"/>
        <w:tab w:val="left" w:pos="3360"/>
        <w:tab w:val="left" w:pos="3600"/>
        <w:tab w:val="left" w:pos="3840"/>
        <w:tab w:val="left" w:pos="4080"/>
        <w:tab w:val="left" w:pos="4320"/>
        <w:tab w:val="left" w:pos="4560"/>
        <w:tab w:val="left" w:pos="4800"/>
        <w:tab w:val="left" w:pos="5040"/>
        <w:tab w:val="left" w:pos="5280"/>
        <w:tab w:val="left" w:pos="5520"/>
        <w:tab w:val="left" w:pos="5760"/>
        <w:tab w:val="left" w:pos="6000"/>
        <w:tab w:val="left" w:pos="6240"/>
        <w:tab w:val="left" w:pos="6480"/>
        <w:tab w:val="left" w:pos="6720"/>
        <w:tab w:val="left" w:pos="6960"/>
        <w:tab w:val="left" w:pos="7200"/>
        <w:tab w:val="left" w:pos="7440"/>
        <w:tab w:val="left" w:pos="7680"/>
      </w:tabs>
      <w:topLinePunct w:val="0"/>
      <w:autoSpaceDE w:val="0"/>
      <w:autoSpaceDN w:val="0"/>
      <w:adjustRightInd w:val="0"/>
      <w:spacing w:line="240" w:lineRule="atLeast"/>
      <w:ind w:left="270"/>
      <w:jc w:val="left"/>
    </w:pPr>
    <w:rPr>
      <w:rFonts w:ascii="The Sans Mono- Mono Bold" w:hAnsi="The Sans Mono- Mono Bold" w:cs="The Sans Mono- Mono Bold"/>
      <w:b/>
      <w:bCs/>
      <w:w w:val="95"/>
      <w:kern w:val="0"/>
      <w:sz w:val="18"/>
      <w:szCs w:val="18"/>
    </w:rPr>
  </w:style>
  <w:style w:type="paragraph" w:customStyle="1" w:styleId="TipHead-P">
    <w:name w:val="Tip Head-P"/>
    <w:basedOn w:val="a6"/>
    <w:rsid w:val="00CC51D9"/>
    <w:pPr>
      <w:keepNext/>
      <w:keepLines/>
      <w:suppressAutoHyphens/>
      <w:topLinePunct w:val="0"/>
      <w:autoSpaceDE w:val="0"/>
      <w:autoSpaceDN w:val="0"/>
      <w:adjustRightInd w:val="0"/>
      <w:spacing w:before="120" w:line="260" w:lineRule="atLeast"/>
      <w:ind w:left="270" w:hanging="270"/>
      <w:jc w:val="left"/>
    </w:pPr>
    <w:rPr>
      <w:rFonts w:ascii="MetaPlusBold-" w:hAnsi="MetaPlusBold-" w:cs="MetaPlusBold-"/>
      <w:kern w:val="0"/>
      <w:sz w:val="22"/>
      <w:szCs w:val="22"/>
    </w:rPr>
  </w:style>
  <w:style w:type="character" w:customStyle="1" w:styleId="Bodybold-P">
    <w:name w:val="Body bold-P"/>
    <w:rsid w:val="00CC51D9"/>
    <w:rPr>
      <w:rFonts w:ascii="Kepler Std Semibold" w:hAnsi="Kepler Std Semibold" w:cs="Kepler Std Semibold"/>
      <w:color w:val="000000"/>
      <w:w w:val="103"/>
      <w:position w:val="0"/>
      <w:vertAlign w:val="baseline"/>
      <w:lang w:val="en-US"/>
    </w:rPr>
  </w:style>
  <w:style w:type="character" w:customStyle="1" w:styleId="shorttext">
    <w:name w:val="short_text"/>
    <w:basedOn w:val="a7"/>
    <w:rsid w:val="00CC51D9"/>
  </w:style>
  <w:style w:type="character" w:customStyle="1" w:styleId="hps">
    <w:name w:val="hps"/>
    <w:basedOn w:val="a7"/>
    <w:rsid w:val="00CC51D9"/>
  </w:style>
  <w:style w:type="character" w:customStyle="1" w:styleId="82">
    <w:name w:val="8代码"/>
    <w:basedOn w:val="52"/>
    <w:rsid w:val="00CC51D9"/>
    <w:rPr>
      <w:rFonts w:ascii="The Sans Mono Condensed-" w:eastAsia="方正书宋简体" w:hAnsi="The Sans Mono Condensed-"/>
      <w:spacing w:val="-4"/>
      <w:sz w:val="15"/>
      <w:szCs w:val="15"/>
    </w:rPr>
  </w:style>
  <w:style w:type="character" w:customStyle="1" w:styleId="afffe">
    <w:name w:val="脚注符"/>
    <w:rsid w:val="00CC51D9"/>
    <w:rPr>
      <w:vertAlign w:val="superscript"/>
    </w:rPr>
  </w:style>
  <w:style w:type="character" w:customStyle="1" w:styleId="1f">
    <w:name w:val="脚注引用1"/>
    <w:rsid w:val="00CC51D9"/>
    <w:rPr>
      <w:vertAlign w:val="superscript"/>
    </w:rPr>
  </w:style>
  <w:style w:type="character" w:customStyle="1" w:styleId="WW8Num3z0">
    <w:name w:val="WW8Num3z0"/>
    <w:rsid w:val="00CC51D9"/>
    <w:rPr>
      <w:rFonts w:ascii="Wingdings" w:hAnsi="Wingdings" w:cs="OpenSymbol"/>
    </w:rPr>
  </w:style>
  <w:style w:type="character" w:customStyle="1" w:styleId="WW8Num4z0">
    <w:name w:val="WW8Num4z0"/>
    <w:rsid w:val="00CC51D9"/>
    <w:rPr>
      <w:rFonts w:ascii="Wingdings 2" w:hAnsi="Wingdings 2" w:cs="Wingdings 2"/>
    </w:rPr>
  </w:style>
  <w:style w:type="character" w:customStyle="1" w:styleId="Absatz-Standardschriftart">
    <w:name w:val="Absatz-Standardschriftart"/>
    <w:rsid w:val="00CC51D9"/>
  </w:style>
  <w:style w:type="character" w:customStyle="1" w:styleId="WW-Absatz-Standardschriftart">
    <w:name w:val="WW-Absatz-Standardschriftart"/>
    <w:rsid w:val="00CC51D9"/>
  </w:style>
  <w:style w:type="character" w:customStyle="1" w:styleId="WW-Absatz-Standardschriftart1">
    <w:name w:val="WW-Absatz-Standardschriftart1"/>
    <w:rsid w:val="00CC51D9"/>
  </w:style>
  <w:style w:type="character" w:customStyle="1" w:styleId="WW-Absatz-Standardschriftart11">
    <w:name w:val="WW-Absatz-Standardschriftart11"/>
    <w:rsid w:val="00CC51D9"/>
  </w:style>
  <w:style w:type="character" w:customStyle="1" w:styleId="WW-Absatz-Standardschriftart111">
    <w:name w:val="WW-Absatz-Standardschriftart111"/>
    <w:rsid w:val="00CC51D9"/>
  </w:style>
  <w:style w:type="character" w:customStyle="1" w:styleId="WW-Absatz-Standardschriftart1111">
    <w:name w:val="WW-Absatz-Standardschriftart1111"/>
    <w:rsid w:val="00CC51D9"/>
  </w:style>
  <w:style w:type="character" w:customStyle="1" w:styleId="WW-Absatz-Standardschriftart11111">
    <w:name w:val="WW-Absatz-Standardschriftart11111"/>
    <w:rsid w:val="00CC51D9"/>
  </w:style>
  <w:style w:type="character" w:customStyle="1" w:styleId="WW8Num2z0">
    <w:name w:val="WW8Num2z0"/>
    <w:rsid w:val="00CC51D9"/>
    <w:rPr>
      <w:rFonts w:ascii="Wingdings" w:hAnsi="Wingdings" w:cs="OpenSymbol"/>
    </w:rPr>
  </w:style>
  <w:style w:type="character" w:customStyle="1" w:styleId="WW-Absatz-Standardschriftart111111">
    <w:name w:val="WW-Absatz-Standardschriftart111111"/>
    <w:rsid w:val="00CC51D9"/>
  </w:style>
  <w:style w:type="character" w:customStyle="1" w:styleId="affff">
    <w:name w:val="编号字符"/>
    <w:rsid w:val="00CC51D9"/>
  </w:style>
  <w:style w:type="character" w:customStyle="1" w:styleId="affff0">
    <w:name w:val="项目符号"/>
    <w:rsid w:val="00CC51D9"/>
    <w:rPr>
      <w:rFonts w:ascii="OpenSymbol" w:eastAsia="OpenSymbol" w:hAnsi="OpenSymbol" w:cs="OpenSymbol"/>
    </w:rPr>
  </w:style>
  <w:style w:type="character" w:customStyle="1" w:styleId="affff1">
    <w:name w:val="尾标符"/>
    <w:rsid w:val="00CC51D9"/>
    <w:rPr>
      <w:vertAlign w:val="superscript"/>
    </w:rPr>
  </w:style>
  <w:style w:type="character" w:customStyle="1" w:styleId="WW-">
    <w:name w:val="WW-尾标符"/>
    <w:rsid w:val="00CC51D9"/>
  </w:style>
  <w:style w:type="paragraph" w:customStyle="1" w:styleId="1f0">
    <w:name w:val="题注1"/>
    <w:basedOn w:val="a6"/>
    <w:rsid w:val="00CC51D9"/>
    <w:pPr>
      <w:suppressLineNumbers/>
      <w:suppressAutoHyphens/>
      <w:topLinePunct w:val="0"/>
      <w:spacing w:before="120" w:after="120"/>
      <w:jc w:val="left"/>
      <w:textAlignment w:val="auto"/>
    </w:pPr>
    <w:rPr>
      <w:rFonts w:eastAsia="WenQuanYi Zen Hei" w:cs="FreeSerif"/>
      <w:i/>
      <w:iCs/>
      <w:kern w:val="1"/>
      <w:sz w:val="24"/>
      <w:szCs w:val="24"/>
      <w:lang w:eastAsia="hi-IN" w:bidi="hi-IN"/>
    </w:rPr>
  </w:style>
  <w:style w:type="paragraph" w:customStyle="1" w:styleId="affff2">
    <w:name w:val="目录"/>
    <w:basedOn w:val="a6"/>
    <w:rsid w:val="00CC51D9"/>
    <w:pPr>
      <w:suppressLineNumbers/>
      <w:suppressAutoHyphens/>
      <w:topLinePunct w:val="0"/>
      <w:jc w:val="left"/>
      <w:textAlignment w:val="auto"/>
    </w:pPr>
    <w:rPr>
      <w:rFonts w:eastAsia="WenQuanYi Zen Hei" w:cs="FreeSerif"/>
      <w:kern w:val="1"/>
      <w:sz w:val="24"/>
      <w:szCs w:val="24"/>
      <w:lang w:eastAsia="hi-IN" w:bidi="hi-IN"/>
    </w:rPr>
  </w:style>
  <w:style w:type="paragraph" w:customStyle="1" w:styleId="100">
    <w:name w:val="标题 10"/>
    <w:basedOn w:val="1b"/>
    <w:next w:val="afff9"/>
    <w:rsid w:val="00CC51D9"/>
    <w:pPr>
      <w:keepNext/>
      <w:tabs>
        <w:tab w:val="num" w:pos="1521"/>
      </w:tabs>
      <w:suppressAutoHyphens/>
      <w:autoSpaceDE/>
      <w:autoSpaceDN/>
      <w:adjustRightInd/>
      <w:spacing w:before="240" w:afterLines="0"/>
      <w:ind w:left="1521" w:hanging="420"/>
      <w:textAlignment w:val="auto"/>
    </w:pPr>
    <w:rPr>
      <w:rFonts w:eastAsia="微软雅黑" w:cs="FreeSerif"/>
      <w:b/>
      <w:bCs/>
      <w:kern w:val="1"/>
      <w:sz w:val="21"/>
      <w:szCs w:val="21"/>
      <w:lang w:eastAsia="hi-IN" w:bidi="hi-IN"/>
    </w:rPr>
  </w:style>
  <w:style w:type="character" w:customStyle="1" w:styleId="FootnoteCharacters">
    <w:name w:val="Footnote Characters"/>
    <w:rsid w:val="00CC51D9"/>
    <w:rPr>
      <w:vertAlign w:val="superscript"/>
    </w:rPr>
  </w:style>
  <w:style w:type="paragraph" w:customStyle="1" w:styleId="LSF0Ctrl0">
    <w:name w:val="LSF_0_正文文本[Ctrl+0]"/>
    <w:rsid w:val="00CC51D9"/>
    <w:pPr>
      <w:widowControl w:val="0"/>
      <w:spacing w:beforeLines="50" w:afterLines="50"/>
      <w:ind w:firstLineChars="200" w:firstLine="200"/>
      <w:jc w:val="both"/>
    </w:pPr>
  </w:style>
  <w:style w:type="paragraph" w:customStyle="1" w:styleId="LSFCtrl9">
    <w:name w:val="LSF_代码清单[Ctrl+9]"/>
    <w:rsid w:val="00CC51D9"/>
    <w:pPr>
      <w:widowControl w:val="0"/>
      <w:snapToGrid w:val="0"/>
      <w:ind w:leftChars="200" w:left="200"/>
    </w:pPr>
    <w:rPr>
      <w:rFonts w:ascii="Courier New" w:eastAsia="楷体_GB2312" w:hAnsi="Courier New"/>
      <w:sz w:val="18"/>
    </w:rPr>
  </w:style>
  <w:style w:type="character" w:customStyle="1" w:styleId="Heading1Char">
    <w:name w:val="Heading 1 Char"/>
    <w:aliases w:val="章名[未定义快捷键] Char"/>
    <w:basedOn w:val="a7"/>
    <w:locked/>
    <w:rsid w:val="00CC51D9"/>
    <w:rPr>
      <w:rFonts w:ascii="Cambria" w:hAnsi="Cambria" w:cs="Times New Roman"/>
      <w:b/>
      <w:bCs/>
      <w:kern w:val="32"/>
      <w:sz w:val="32"/>
      <w:szCs w:val="32"/>
    </w:rPr>
  </w:style>
  <w:style w:type="paragraph" w:customStyle="1" w:styleId="affff3">
    <w:name w:val="解释"/>
    <w:basedOn w:val="a6"/>
    <w:rsid w:val="00CC51D9"/>
    <w:pPr>
      <w:autoSpaceDE w:val="0"/>
      <w:autoSpaceDN w:val="0"/>
      <w:adjustRightInd w:val="0"/>
      <w:ind w:firstLineChars="200" w:firstLine="400"/>
      <w:textAlignment w:val="baseline"/>
    </w:pPr>
    <w:rPr>
      <w:rFonts w:eastAsia="方正书宋简体"/>
      <w:kern w:val="19"/>
      <w:sz w:val="19"/>
    </w:rPr>
  </w:style>
  <w:style w:type="paragraph" w:customStyle="1" w:styleId="affff4">
    <w:name w:val="解释内容"/>
    <w:link w:val="Charf3"/>
    <w:rsid w:val="00CC51D9"/>
    <w:pPr>
      <w:spacing w:line="270" w:lineRule="exact"/>
      <w:ind w:left="681" w:hanging="284"/>
      <w:jc w:val="both"/>
    </w:pPr>
    <w:rPr>
      <w:rFonts w:eastAsia="汉仪书宋一简" w:cs="Courier New"/>
      <w:kern w:val="16"/>
      <w:sz w:val="18"/>
      <w:szCs w:val="18"/>
    </w:rPr>
  </w:style>
  <w:style w:type="character" w:customStyle="1" w:styleId="Charf3">
    <w:name w:val="解释内容 Char"/>
    <w:basedOn w:val="a7"/>
    <w:link w:val="affff4"/>
    <w:rsid w:val="00CC51D9"/>
    <w:rPr>
      <w:rFonts w:ascii="Times New Roman" w:eastAsia="汉仪书宋一简" w:hAnsi="Times New Roman" w:cs="Courier New"/>
      <w:kern w:val="16"/>
      <w:sz w:val="18"/>
      <w:szCs w:val="18"/>
    </w:rPr>
  </w:style>
  <w:style w:type="character" w:customStyle="1" w:styleId="Heading2Char">
    <w:name w:val="Heading 2 Char"/>
    <w:aliases w:val="标题 2[Ctrl+1] Char"/>
    <w:basedOn w:val="a7"/>
    <w:locked/>
    <w:rsid w:val="00CC51D9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aliases w:val="标题 3[Ctrl+2] Char"/>
    <w:basedOn w:val="a7"/>
    <w:locked/>
    <w:rsid w:val="00CC51D9"/>
    <w:rPr>
      <w:rFonts w:ascii="Cambria" w:hAnsi="Cambria" w:cs="Times New Roman"/>
      <w:b/>
      <w:bCs/>
      <w:sz w:val="26"/>
      <w:szCs w:val="26"/>
    </w:rPr>
  </w:style>
  <w:style w:type="paragraph" w:customStyle="1" w:styleId="23">
    <w:name w:val="列出段落2"/>
    <w:basedOn w:val="a6"/>
    <w:rsid w:val="00CC51D9"/>
    <w:pPr>
      <w:topLinePunct w:val="0"/>
      <w:ind w:firstLineChars="200" w:firstLine="420"/>
      <w:textAlignment w:val="auto"/>
    </w:pPr>
    <w:rPr>
      <w:rFonts w:ascii="Calibri" w:hAnsi="Calibri"/>
      <w:szCs w:val="22"/>
    </w:rPr>
  </w:style>
  <w:style w:type="character" w:customStyle="1" w:styleId="HeaderChar">
    <w:name w:val="Header Char"/>
    <w:locked/>
    <w:rsid w:val="00CC51D9"/>
    <w:rPr>
      <w:kern w:val="2"/>
      <w:sz w:val="18"/>
    </w:rPr>
  </w:style>
  <w:style w:type="character" w:customStyle="1" w:styleId="FooterChar">
    <w:name w:val="Footer Char"/>
    <w:locked/>
    <w:rsid w:val="00CC51D9"/>
    <w:rPr>
      <w:kern w:val="2"/>
      <w:sz w:val="18"/>
    </w:rPr>
  </w:style>
  <w:style w:type="character" w:customStyle="1" w:styleId="FootnoteReference1">
    <w:name w:val="Footnote Reference1"/>
    <w:basedOn w:val="a7"/>
    <w:rsid w:val="00CC51D9"/>
    <w:rPr>
      <w:rFonts w:cs="Times New Roman"/>
      <w:vertAlign w:val="superscript"/>
    </w:rPr>
  </w:style>
  <w:style w:type="paragraph" w:customStyle="1" w:styleId="FootnoteText1">
    <w:name w:val="Footnote Text1"/>
    <w:basedOn w:val="a6"/>
    <w:link w:val="Charf4"/>
    <w:rsid w:val="00CC51D9"/>
    <w:pPr>
      <w:topLinePunct w:val="0"/>
      <w:snapToGrid w:val="0"/>
      <w:jc w:val="left"/>
      <w:textAlignment w:val="auto"/>
    </w:pPr>
    <w:rPr>
      <w:kern w:val="0"/>
      <w:sz w:val="18"/>
      <w:szCs w:val="18"/>
    </w:rPr>
  </w:style>
  <w:style w:type="character" w:customStyle="1" w:styleId="Charf4">
    <w:name w:val="脚注文本 Char"/>
    <w:basedOn w:val="a7"/>
    <w:link w:val="FootnoteText1"/>
    <w:locked/>
    <w:rsid w:val="00CC51D9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ffff5">
    <w:name w:val="程序图片"/>
    <w:basedOn w:val="a6"/>
    <w:rsid w:val="00CC51D9"/>
    <w:pPr>
      <w:tabs>
        <w:tab w:val="left" w:pos="969"/>
        <w:tab w:val="left" w:pos="1178"/>
        <w:tab w:val="left" w:pos="1387"/>
        <w:tab w:val="left" w:pos="1596"/>
        <w:tab w:val="left" w:pos="1805"/>
        <w:tab w:val="left" w:pos="2014"/>
        <w:tab w:val="left" w:pos="2223"/>
      </w:tabs>
      <w:autoSpaceDE w:val="0"/>
      <w:autoSpaceDN w:val="0"/>
      <w:adjustRightInd w:val="0"/>
      <w:snapToGrid w:val="0"/>
      <w:spacing w:beforeLines="50" w:afterLines="50"/>
      <w:jc w:val="left"/>
      <w:textAlignment w:val="baseline"/>
    </w:pPr>
    <w:rPr>
      <w:rFonts w:ascii="The Sans Mono Condensed-" w:eastAsia="汉仪楷体简" w:hAnsi="The Sans Mono Condensed-" w:cs="Courier New"/>
      <w:spacing w:val="-4"/>
      <w:w w:val="90"/>
      <w:kern w:val="16"/>
      <w:sz w:val="14"/>
      <w:szCs w:val="14"/>
    </w:rPr>
  </w:style>
  <w:style w:type="paragraph" w:customStyle="1" w:styleId="24">
    <w:name w:val="底纹2"/>
    <w:basedOn w:val="aff6"/>
    <w:rsid w:val="00CC51D9"/>
    <w:pPr>
      <w:pBdr>
        <w:top w:val="single" w:sz="8" w:space="1" w:color="FFFFFF"/>
        <w:left w:val="single" w:sz="8" w:space="4" w:color="FFFFFF"/>
        <w:bottom w:val="single" w:sz="8" w:space="1" w:color="FFFFFF"/>
        <w:right w:val="single" w:sz="8" w:space="4" w:color="FFFFFF"/>
      </w:pBdr>
      <w:shd w:val="clear" w:color="auto" w:fill="E0E0E0"/>
      <w:autoSpaceDE/>
      <w:autoSpaceDN/>
      <w:spacing w:beforeLines="50" w:afterLines="50" w:line="300" w:lineRule="atLeast"/>
      <w:contextualSpacing/>
    </w:pPr>
  </w:style>
  <w:style w:type="paragraph" w:customStyle="1" w:styleId="affff6">
    <w:name w:val="下线"/>
    <w:basedOn w:val="a6"/>
    <w:rsid w:val="00CC51D9"/>
    <w:pPr>
      <w:pBdr>
        <w:bottom w:val="single" w:sz="18" w:space="1" w:color="999999"/>
      </w:pBdr>
      <w:tabs>
        <w:tab w:val="left" w:pos="969"/>
        <w:tab w:val="left" w:pos="1178"/>
        <w:tab w:val="left" w:pos="1387"/>
        <w:tab w:val="left" w:pos="1596"/>
        <w:tab w:val="left" w:pos="1805"/>
        <w:tab w:val="left" w:pos="2014"/>
        <w:tab w:val="left" w:pos="2223"/>
      </w:tabs>
      <w:autoSpaceDE w:val="0"/>
      <w:autoSpaceDN w:val="0"/>
      <w:adjustRightInd w:val="0"/>
      <w:snapToGrid w:val="0"/>
      <w:spacing w:afterLines="75" w:line="20" w:lineRule="exact"/>
      <w:ind w:leftChars="20" w:left="20" w:rightChars="20" w:right="20"/>
      <w:jc w:val="left"/>
      <w:textAlignment w:val="baseline"/>
    </w:pPr>
    <w:rPr>
      <w:rFonts w:ascii="The Sans Mono Condensed-" w:eastAsia="汉仪楷体简" w:hAnsi="The Sans Mono Condensed-" w:cs="Courier New"/>
      <w:spacing w:val="-4"/>
      <w:w w:val="90"/>
      <w:kern w:val="16"/>
      <w:sz w:val="14"/>
      <w:szCs w:val="14"/>
    </w:rPr>
  </w:style>
  <w:style w:type="paragraph" w:customStyle="1" w:styleId="affff7">
    <w:name w:val="上线"/>
    <w:basedOn w:val="affff6"/>
    <w:rsid w:val="00CC51D9"/>
    <w:pPr>
      <w:spacing w:beforeLines="50" w:afterLines="0"/>
    </w:pPr>
  </w:style>
  <w:style w:type="paragraph" w:customStyle="1" w:styleId="020205025">
    <w:name w:val="样式 代码清单 + 左侧:  0.2 字符 右侧:  0.2 字符 段前: 0.5 行 段后: 0.25 行"/>
    <w:basedOn w:val="aff5"/>
    <w:link w:val="020205025Char1"/>
    <w:rsid w:val="00CC51D9"/>
    <w:pPr>
      <w:spacing w:before="146" w:afterLines="25"/>
      <w:ind w:left="40" w:right="40" w:firstLineChars="0" w:firstLine="0"/>
      <w:jc w:val="left"/>
    </w:pPr>
    <w:rPr>
      <w:rFonts w:eastAsia="宋体" w:cs="宋体"/>
      <w:color w:val="000000"/>
    </w:rPr>
  </w:style>
  <w:style w:type="character" w:customStyle="1" w:styleId="020205025Char1">
    <w:name w:val="样式 代码清单 + 左侧:  0.2 字符 右侧:  0.2 字符 段前: 0.5 行 段后: 0.25 行 Char1"/>
    <w:basedOn w:val="a7"/>
    <w:link w:val="020205025"/>
    <w:rsid w:val="00CC51D9"/>
    <w:rPr>
      <w:rFonts w:ascii="Times New Roman" w:eastAsia="宋体" w:hAnsi="Times New Roman" w:cs="宋体"/>
      <w:color w:val="000000"/>
      <w:kern w:val="19"/>
      <w:sz w:val="19"/>
      <w:szCs w:val="20"/>
      <w:shd w:val="pct15" w:color="auto" w:fill="auto"/>
    </w:rPr>
  </w:style>
  <w:style w:type="paragraph" w:customStyle="1" w:styleId="affff8">
    <w:name w:val="上下线"/>
    <w:basedOn w:val="a6"/>
    <w:rsid w:val="00CC51D9"/>
    <w:pPr>
      <w:pBdr>
        <w:top w:val="single" w:sz="4" w:space="2" w:color="auto"/>
        <w:bottom w:val="single" w:sz="4" w:space="2" w:color="auto"/>
      </w:pBdr>
      <w:tabs>
        <w:tab w:val="left" w:pos="630"/>
        <w:tab w:val="left" w:pos="840"/>
        <w:tab w:val="left" w:pos="1050"/>
        <w:tab w:val="left" w:pos="1260"/>
        <w:tab w:val="left" w:pos="1470"/>
      </w:tabs>
      <w:autoSpaceDE w:val="0"/>
      <w:autoSpaceDN w:val="0"/>
      <w:adjustRightInd w:val="0"/>
      <w:snapToGrid w:val="0"/>
      <w:spacing w:line="200" w:lineRule="exact"/>
      <w:ind w:firstLine="386"/>
      <w:jc w:val="left"/>
      <w:textAlignment w:val="baseline"/>
    </w:pPr>
    <w:rPr>
      <w:rFonts w:ascii="The Sans Mono Condensed-" w:eastAsia="楷体_GB2312" w:hAnsi="The Sans Mono Condensed-" w:cs="Courier New"/>
      <w:spacing w:val="-6"/>
      <w:w w:val="90"/>
      <w:kern w:val="16"/>
      <w:sz w:val="14"/>
      <w:szCs w:val="16"/>
    </w:rPr>
  </w:style>
  <w:style w:type="paragraph" w:customStyle="1" w:styleId="x">
    <w:name w:val="x"/>
    <w:basedOn w:val="a6"/>
    <w:rsid w:val="00CC51D9"/>
    <w:pPr>
      <w:pBdr>
        <w:bottom w:val="single" w:sz="4" w:space="1" w:color="auto"/>
      </w:pBdr>
      <w:autoSpaceDE w:val="0"/>
      <w:autoSpaceDN w:val="0"/>
      <w:adjustRightInd w:val="0"/>
      <w:snapToGrid w:val="0"/>
      <w:spacing w:afterLines="50" w:line="40" w:lineRule="exact"/>
      <w:ind w:firstLine="408"/>
      <w:textAlignment w:val="baseline"/>
    </w:pPr>
    <w:rPr>
      <w:kern w:val="19"/>
      <w:sz w:val="19"/>
    </w:rPr>
  </w:style>
  <w:style w:type="paragraph" w:customStyle="1" w:styleId="340505">
    <w:name w:val="样式 图注 + 左 悬挂缩进: 3.4 字符 段前: 0.5 行 段后: 0.5 行"/>
    <w:basedOn w:val="ab"/>
    <w:rsid w:val="00CC51D9"/>
    <w:pPr>
      <w:autoSpaceDE w:val="0"/>
      <w:autoSpaceDN w:val="0"/>
      <w:adjustRightInd w:val="0"/>
      <w:snapToGrid w:val="0"/>
      <w:spacing w:beforeLines="50" w:afterLines="50"/>
      <w:ind w:left="340" w:hangingChars="340" w:hanging="340"/>
      <w:textAlignment w:val="baseline"/>
    </w:pPr>
    <w:rPr>
      <w:rFonts w:cs="宋体"/>
      <w:kern w:val="19"/>
      <w:sz w:val="18"/>
    </w:rPr>
  </w:style>
  <w:style w:type="paragraph" w:customStyle="1" w:styleId="affff9">
    <w:name w:val="表格楷"/>
    <w:basedOn w:val="a6"/>
    <w:link w:val="Charf5"/>
    <w:rsid w:val="00CC51D9"/>
    <w:pPr>
      <w:autoSpaceDE w:val="0"/>
      <w:autoSpaceDN w:val="0"/>
      <w:adjustRightInd w:val="0"/>
      <w:textAlignment w:val="baseline"/>
    </w:pPr>
    <w:rPr>
      <w:rFonts w:eastAsia="楷体_GB2312"/>
      <w:kern w:val="19"/>
      <w:sz w:val="19"/>
    </w:rPr>
  </w:style>
  <w:style w:type="character" w:customStyle="1" w:styleId="Charf5">
    <w:name w:val="表格楷 Char"/>
    <w:basedOn w:val="a7"/>
    <w:link w:val="affff9"/>
    <w:rsid w:val="00CC51D9"/>
    <w:rPr>
      <w:rFonts w:ascii="Times New Roman" w:eastAsia="楷体_GB2312" w:hAnsi="Times New Roman" w:cs="Times New Roman"/>
      <w:kern w:val="19"/>
      <w:sz w:val="19"/>
      <w:szCs w:val="20"/>
    </w:rPr>
  </w:style>
  <w:style w:type="character" w:customStyle="1" w:styleId="normal10">
    <w:name w:val="normal10"/>
    <w:basedOn w:val="a7"/>
    <w:rsid w:val="00CC51D9"/>
  </w:style>
  <w:style w:type="character" w:customStyle="1" w:styleId="1Char1">
    <w:name w:val="标题 1 Char1"/>
    <w:aliases w:val="章名[未定义快捷键] Char1,Heading 1 Char1"/>
    <w:basedOn w:val="a7"/>
    <w:locked/>
    <w:rsid w:val="00CC51D9"/>
    <w:rPr>
      <w:rFonts w:ascii="方正书宋简体" w:eastAsia="方正书宋简体" w:hint="eastAsia"/>
      <w:b/>
      <w:bCs/>
      <w:sz w:val="32"/>
      <w:szCs w:val="44"/>
    </w:rPr>
  </w:style>
  <w:style w:type="character" w:customStyle="1" w:styleId="2Char0">
    <w:name w:val="标题 2 Char"/>
    <w:aliases w:val="标题 2[Ctrl+1] Char1,Heading 2 Char1"/>
    <w:basedOn w:val="a7"/>
    <w:uiPriority w:val="9"/>
    <w:locked/>
    <w:rsid w:val="00CC51D9"/>
    <w:rPr>
      <w:rFonts w:ascii="Arial" w:eastAsia="黑体" w:hAnsi="Arial"/>
      <w:b/>
      <w:bCs/>
      <w:kern w:val="19"/>
      <w:sz w:val="32"/>
      <w:szCs w:val="32"/>
      <w:lang w:val="en-US" w:eastAsia="zh-CN" w:bidi="ar-SA"/>
    </w:rPr>
  </w:style>
  <w:style w:type="character" w:customStyle="1" w:styleId="3Char0">
    <w:name w:val="标题 3 Char"/>
    <w:aliases w:val="标题 3[Ctrl+2] Char1,Heading 3 Char1"/>
    <w:basedOn w:val="a7"/>
    <w:locked/>
    <w:rsid w:val="00CC51D9"/>
    <w:rPr>
      <w:rFonts w:eastAsia="方正书宋简体"/>
      <w:b/>
      <w:bCs/>
      <w:kern w:val="19"/>
      <w:sz w:val="32"/>
      <w:szCs w:val="32"/>
      <w:lang w:val="en-US" w:eastAsia="zh-CN" w:bidi="ar-SA"/>
    </w:rPr>
  </w:style>
  <w:style w:type="character" w:customStyle="1" w:styleId="Charf6">
    <w:name w:val="页眉 Char"/>
    <w:basedOn w:val="a7"/>
    <w:uiPriority w:val="99"/>
    <w:locked/>
    <w:rsid w:val="00CC51D9"/>
    <w:rPr>
      <w:rFonts w:ascii="方正书宋简体" w:eastAsia="方正书宋简体"/>
      <w:kern w:val="19"/>
      <w:sz w:val="18"/>
      <w:szCs w:val="18"/>
      <w:lang w:bidi="ar-SA"/>
    </w:rPr>
  </w:style>
  <w:style w:type="character" w:customStyle="1" w:styleId="Charf7">
    <w:name w:val="页脚 Char"/>
    <w:basedOn w:val="a7"/>
    <w:uiPriority w:val="99"/>
    <w:locked/>
    <w:rsid w:val="00CC51D9"/>
    <w:rPr>
      <w:rFonts w:ascii="方正书宋简体" w:eastAsia="方正书宋简体"/>
      <w:kern w:val="19"/>
      <w:sz w:val="18"/>
      <w:szCs w:val="18"/>
      <w:lang w:bidi="ar-SA"/>
    </w:rPr>
  </w:style>
  <w:style w:type="character" w:customStyle="1" w:styleId="Charf8">
    <w:name w:val="日期 Char"/>
    <w:basedOn w:val="a7"/>
    <w:uiPriority w:val="99"/>
    <w:locked/>
    <w:rsid w:val="00CC51D9"/>
    <w:rPr>
      <w:rFonts w:ascii="方正书宋简体" w:eastAsia="方正书宋简体"/>
      <w:kern w:val="19"/>
      <w:sz w:val="19"/>
      <w:lang w:bidi="ar-SA"/>
    </w:rPr>
  </w:style>
  <w:style w:type="paragraph" w:customStyle="1" w:styleId="msolistparagraph0">
    <w:name w:val="msolistparagraph"/>
    <w:basedOn w:val="a6"/>
    <w:rsid w:val="00CC51D9"/>
    <w:pPr>
      <w:topLinePunct w:val="0"/>
      <w:ind w:firstLineChars="200" w:firstLine="420"/>
      <w:textAlignment w:val="auto"/>
    </w:pPr>
    <w:rPr>
      <w:rFonts w:ascii="Calibri" w:eastAsia="方正书宋简体" w:hAnsi="Calibri"/>
      <w:szCs w:val="22"/>
    </w:rPr>
  </w:style>
  <w:style w:type="paragraph" w:customStyle="1" w:styleId="CharCharCharCharCharCharChar2">
    <w:name w:val="Char Char Char Char Char Char Char2"/>
    <w:basedOn w:val="a6"/>
    <w:rsid w:val="00CC51D9"/>
    <w:pPr>
      <w:topLinePunct w:val="0"/>
      <w:snapToGrid w:val="0"/>
      <w:spacing w:beforeLines="50"/>
      <w:textAlignment w:val="auto"/>
    </w:pPr>
    <w:rPr>
      <w:rFonts w:ascii="Arial" w:eastAsia="方正书宋简体" w:hAnsi="Arial"/>
      <w:szCs w:val="21"/>
    </w:rPr>
  </w:style>
  <w:style w:type="character" w:customStyle="1" w:styleId="Charf9">
    <w:name w:val="提示 Char"/>
    <w:locked/>
    <w:rsid w:val="00CC51D9"/>
    <w:rPr>
      <w:rFonts w:eastAsia="仿宋_GB2312"/>
      <w:color w:val="000000"/>
      <w:sz w:val="18"/>
      <w:szCs w:val="18"/>
      <w:lang w:val="en-US" w:eastAsia="zh-CN" w:bidi="ar-SA"/>
    </w:rPr>
  </w:style>
  <w:style w:type="character" w:customStyle="1" w:styleId="Charfa">
    <w:name w:val="例子 Char"/>
    <w:locked/>
    <w:rsid w:val="00CC51D9"/>
    <w:rPr>
      <w:rFonts w:eastAsia="黑体"/>
      <w:color w:val="000000"/>
      <w:kern w:val="20"/>
      <w:sz w:val="21"/>
      <w:lang w:val="en-US" w:eastAsia="zh-CN" w:bidi="ar-SA"/>
    </w:rPr>
  </w:style>
  <w:style w:type="character" w:customStyle="1" w:styleId="apple-converted-space">
    <w:name w:val="apple-converted-space"/>
    <w:basedOn w:val="a7"/>
    <w:rsid w:val="00CC51D9"/>
    <w:rPr>
      <w:rFonts w:cs="Times New Roman"/>
    </w:rPr>
  </w:style>
  <w:style w:type="paragraph" w:customStyle="1" w:styleId="NormalIndent1">
    <w:name w:val="Normal Indent1"/>
    <w:basedOn w:val="a6"/>
    <w:link w:val="NormalIndentCharChar"/>
    <w:rsid w:val="00CC51D9"/>
    <w:pPr>
      <w:ind w:firstLine="420"/>
    </w:pPr>
  </w:style>
  <w:style w:type="character" w:customStyle="1" w:styleId="NormalIndentCharChar">
    <w:name w:val="Normal Indent Char Char"/>
    <w:link w:val="NormalIndent1"/>
    <w:locked/>
    <w:rsid w:val="00CC51D9"/>
    <w:rPr>
      <w:rFonts w:ascii="Times New Roman" w:eastAsia="宋体" w:hAnsi="Times New Roman" w:cs="Times New Roman"/>
      <w:color w:val="000000"/>
      <w:kern w:val="20"/>
      <w:szCs w:val="20"/>
    </w:rPr>
  </w:style>
  <w:style w:type="paragraph" w:customStyle="1" w:styleId="-11">
    <w:name w:val="彩色列表 - 强调文字颜色 11"/>
    <w:basedOn w:val="a6"/>
    <w:rsid w:val="00CC51D9"/>
    <w:pPr>
      <w:ind w:left="720"/>
      <w:contextualSpacing/>
    </w:pPr>
  </w:style>
  <w:style w:type="character" w:customStyle="1" w:styleId="CharChar8">
    <w:name w:val="Char Char8"/>
    <w:rsid w:val="00CC51D9"/>
    <w:rPr>
      <w:rFonts w:ascii="Arial" w:eastAsia="黑体" w:hAnsi="Arial"/>
      <w:color w:val="000000"/>
      <w:kern w:val="20"/>
      <w:sz w:val="28"/>
      <w:szCs w:val="28"/>
      <w:lang w:bidi="ar-SA"/>
    </w:rPr>
  </w:style>
  <w:style w:type="paragraph" w:customStyle="1" w:styleId="25">
    <w:name w:val="程序2"/>
    <w:basedOn w:val="a6"/>
    <w:link w:val="2Char1"/>
    <w:rsid w:val="00CC51D9"/>
    <w:pPr>
      <w:tabs>
        <w:tab w:val="left" w:pos="969"/>
        <w:tab w:val="left" w:pos="1178"/>
        <w:tab w:val="left" w:pos="1387"/>
        <w:tab w:val="left" w:pos="1596"/>
        <w:tab w:val="left" w:pos="1805"/>
        <w:tab w:val="left" w:pos="2014"/>
        <w:tab w:val="left" w:pos="2223"/>
        <w:tab w:val="right" w:pos="9215"/>
      </w:tabs>
      <w:autoSpaceDE w:val="0"/>
      <w:autoSpaceDN w:val="0"/>
      <w:adjustRightInd w:val="0"/>
      <w:spacing w:beforeLines="50" w:afterLines="50" w:line="200" w:lineRule="exact"/>
      <w:ind w:left="420"/>
      <w:contextualSpacing/>
      <w:jc w:val="left"/>
      <w:textAlignment w:val="baseline"/>
    </w:pPr>
    <w:rPr>
      <w:rFonts w:ascii="The Sans Mono Condensed-" w:eastAsia="汉仪楷体简" w:hAnsi="The Sans Mono Condensed-" w:cs="Courier New"/>
      <w:kern w:val="0"/>
      <w:sz w:val="16"/>
      <w:szCs w:val="14"/>
    </w:rPr>
  </w:style>
  <w:style w:type="character" w:customStyle="1" w:styleId="2Char1">
    <w:name w:val="程序2 Char"/>
    <w:basedOn w:val="a7"/>
    <w:link w:val="25"/>
    <w:rsid w:val="00CC51D9"/>
    <w:rPr>
      <w:rFonts w:ascii="The Sans Mono Condensed-" w:eastAsia="汉仪楷体简" w:hAnsi="The Sans Mono Condensed-" w:cs="Courier New"/>
      <w:kern w:val="0"/>
      <w:sz w:val="16"/>
      <w:szCs w:val="14"/>
    </w:rPr>
  </w:style>
  <w:style w:type="character" w:customStyle="1" w:styleId="Heading5Char">
    <w:name w:val="Heading 5 Char"/>
    <w:basedOn w:val="a7"/>
    <w:locked/>
    <w:rsid w:val="00CC51D9"/>
    <w:rPr>
      <w:rFonts w:eastAsia="方正书宋简体"/>
      <w:b/>
      <w:bCs/>
      <w:kern w:val="2"/>
      <w:sz w:val="28"/>
      <w:szCs w:val="28"/>
      <w:lang w:val="en-US" w:eastAsia="zh-CN" w:bidi="ar-SA"/>
    </w:rPr>
  </w:style>
  <w:style w:type="character" w:customStyle="1" w:styleId="Heading6Char">
    <w:name w:val="Heading 6 Char"/>
    <w:basedOn w:val="a7"/>
    <w:locked/>
    <w:rsid w:val="00CC51D9"/>
    <w:rPr>
      <w:rFonts w:ascii="Arial" w:eastAsia="黑体" w:hAnsi="Arial"/>
      <w:b/>
      <w:bCs/>
      <w:kern w:val="2"/>
      <w:sz w:val="24"/>
      <w:lang w:val="en-US" w:eastAsia="zh-CN" w:bidi="ar-SA"/>
    </w:rPr>
  </w:style>
  <w:style w:type="character" w:customStyle="1" w:styleId="Heading7Char">
    <w:name w:val="Heading 7 Char"/>
    <w:basedOn w:val="a7"/>
    <w:locked/>
    <w:rsid w:val="00CC51D9"/>
    <w:rPr>
      <w:rFonts w:eastAsia="方正书宋简体"/>
      <w:b/>
      <w:bCs/>
      <w:kern w:val="2"/>
      <w:sz w:val="24"/>
      <w:lang w:val="en-US" w:eastAsia="zh-CN" w:bidi="ar-SA"/>
    </w:rPr>
  </w:style>
  <w:style w:type="character" w:customStyle="1" w:styleId="Heading8Char">
    <w:name w:val="Heading 8 Char"/>
    <w:basedOn w:val="a7"/>
    <w:locked/>
    <w:rsid w:val="00CC51D9"/>
    <w:rPr>
      <w:rFonts w:ascii="Arial" w:eastAsia="黑体" w:hAnsi="Arial"/>
      <w:kern w:val="2"/>
      <w:sz w:val="24"/>
      <w:lang w:val="en-US" w:eastAsia="zh-CN" w:bidi="ar-SA"/>
    </w:rPr>
  </w:style>
  <w:style w:type="character" w:customStyle="1" w:styleId="Heading9Char">
    <w:name w:val="Heading 9 Char"/>
    <w:basedOn w:val="a7"/>
    <w:locked/>
    <w:rsid w:val="00CC51D9"/>
    <w:rPr>
      <w:rFonts w:ascii="Arial" w:eastAsia="黑体" w:hAnsi="Arial"/>
      <w:kern w:val="2"/>
      <w:sz w:val="21"/>
      <w:szCs w:val="21"/>
      <w:lang w:val="en-US" w:eastAsia="zh-CN" w:bidi="ar-SA"/>
    </w:rPr>
  </w:style>
  <w:style w:type="character" w:customStyle="1" w:styleId="HeaderChar1">
    <w:name w:val="Header Char1"/>
    <w:basedOn w:val="a7"/>
    <w:locked/>
    <w:rsid w:val="00CC51D9"/>
    <w:rPr>
      <w:rFonts w:eastAsia="宋体"/>
      <w:color w:val="000000"/>
      <w:kern w:val="20"/>
      <w:sz w:val="18"/>
      <w:szCs w:val="18"/>
      <w:lang w:val="en-US" w:eastAsia="zh-CN" w:bidi="ar-SA"/>
    </w:rPr>
  </w:style>
  <w:style w:type="character" w:customStyle="1" w:styleId="FooterChar1">
    <w:name w:val="Footer Char1"/>
    <w:basedOn w:val="a7"/>
    <w:locked/>
    <w:rsid w:val="00CC51D9"/>
    <w:rPr>
      <w:rFonts w:eastAsia="宋体"/>
      <w:color w:val="000000"/>
      <w:kern w:val="20"/>
      <w:sz w:val="18"/>
      <w:szCs w:val="18"/>
      <w:lang w:val="en-US" w:eastAsia="zh-CN" w:bidi="ar-SA"/>
    </w:rPr>
  </w:style>
  <w:style w:type="character" w:customStyle="1" w:styleId="BodyTextChar">
    <w:name w:val="Body Text Char"/>
    <w:basedOn w:val="a7"/>
    <w:locked/>
    <w:rsid w:val="00CC51D9"/>
    <w:rPr>
      <w:rFonts w:eastAsia="方正书宋简体"/>
      <w:kern w:val="19"/>
      <w:sz w:val="19"/>
      <w:lang w:val="en-US" w:eastAsia="zh-CN" w:bidi="ar-SA"/>
    </w:rPr>
  </w:style>
  <w:style w:type="character" w:customStyle="1" w:styleId="BodyTextIndentChar">
    <w:name w:val="Body Text Indent Char"/>
    <w:basedOn w:val="a7"/>
    <w:locked/>
    <w:rsid w:val="00CC51D9"/>
    <w:rPr>
      <w:rFonts w:eastAsia="方正书宋简体"/>
      <w:kern w:val="19"/>
      <w:sz w:val="19"/>
      <w:lang w:val="en-US" w:eastAsia="zh-CN" w:bidi="ar-SA"/>
    </w:rPr>
  </w:style>
  <w:style w:type="character" w:customStyle="1" w:styleId="BodyTextIndent2Char">
    <w:name w:val="Body Text Indent 2 Char"/>
    <w:basedOn w:val="a7"/>
    <w:locked/>
    <w:rsid w:val="00CC51D9"/>
    <w:rPr>
      <w:rFonts w:eastAsia="方正书宋简体"/>
      <w:color w:val="000000"/>
      <w:sz w:val="19"/>
      <w:lang w:val="zh-CN" w:eastAsia="zh-CN" w:bidi="ar-SA"/>
    </w:rPr>
  </w:style>
  <w:style w:type="character" w:customStyle="1" w:styleId="BodyTextIndent3Char">
    <w:name w:val="Body Text Indent 3 Char"/>
    <w:basedOn w:val="a7"/>
    <w:locked/>
    <w:rsid w:val="00CC51D9"/>
    <w:rPr>
      <w:rFonts w:eastAsia="方正书宋简体"/>
      <w:kern w:val="19"/>
      <w:sz w:val="19"/>
      <w:lang w:val="zh-CN" w:eastAsia="zh-CN" w:bidi="ar-SA"/>
    </w:rPr>
  </w:style>
  <w:style w:type="character" w:customStyle="1" w:styleId="BodyText2Char">
    <w:name w:val="Body Text 2 Char"/>
    <w:basedOn w:val="a7"/>
    <w:locked/>
    <w:rsid w:val="00CC51D9"/>
    <w:rPr>
      <w:rFonts w:ascii="Franklin Gothic Book" w:eastAsia="方正书宋简体" w:hAnsi="Franklin Gothic Book"/>
      <w:sz w:val="16"/>
      <w:lang w:val="en-US" w:eastAsia="zh-CN" w:bidi="ar-SA"/>
    </w:rPr>
  </w:style>
  <w:style w:type="character" w:customStyle="1" w:styleId="BodyText3Char">
    <w:name w:val="Body Text 3 Char"/>
    <w:basedOn w:val="a7"/>
    <w:locked/>
    <w:rsid w:val="00CC51D9"/>
    <w:rPr>
      <w:rFonts w:eastAsia="方正书宋简体"/>
      <w:kern w:val="19"/>
      <w:sz w:val="19"/>
      <w:lang w:val="en-US" w:eastAsia="zh-CN" w:bidi="ar-SA"/>
    </w:rPr>
  </w:style>
  <w:style w:type="character" w:customStyle="1" w:styleId="CharChar13">
    <w:name w:val="Char Char13"/>
    <w:basedOn w:val="a7"/>
    <w:rsid w:val="00CC51D9"/>
    <w:rPr>
      <w:b/>
      <w:bCs/>
      <w:color w:val="000000"/>
      <w:kern w:val="44"/>
      <w:sz w:val="44"/>
      <w:szCs w:val="44"/>
    </w:rPr>
  </w:style>
  <w:style w:type="paragraph" w:customStyle="1" w:styleId="p1">
    <w:name w:val="p1"/>
    <w:basedOn w:val="a6"/>
    <w:rsid w:val="00CC51D9"/>
    <w:pPr>
      <w:widowControl/>
      <w:topLinePunct w:val="0"/>
      <w:jc w:val="left"/>
      <w:textAlignment w:val="auto"/>
    </w:pPr>
    <w:rPr>
      <w:rFonts w:ascii="Arial" w:hAnsi="Arial" w:cs="Arial"/>
      <w:kern w:val="0"/>
      <w:sz w:val="18"/>
      <w:szCs w:val="18"/>
    </w:rPr>
  </w:style>
  <w:style w:type="paragraph" w:customStyle="1" w:styleId="affffa">
    <w:name w:val="答案"/>
    <w:basedOn w:val="a6"/>
    <w:rsid w:val="00CC51D9"/>
    <w:pPr>
      <w:tabs>
        <w:tab w:val="left" w:pos="650"/>
        <w:tab w:val="left" w:pos="2650"/>
        <w:tab w:val="left" w:pos="4650"/>
        <w:tab w:val="left" w:pos="6650"/>
      </w:tabs>
      <w:autoSpaceDE w:val="0"/>
      <w:autoSpaceDN w:val="0"/>
      <w:adjustRightInd w:val="0"/>
      <w:ind w:leftChars="325" w:left="650"/>
      <w:textAlignment w:val="baseline"/>
    </w:pPr>
    <w:rPr>
      <w:rFonts w:eastAsia="方正书宋简体"/>
      <w:kern w:val="19"/>
    </w:rPr>
  </w:style>
  <w:style w:type="character" w:customStyle="1" w:styleId="pl-k">
    <w:name w:val="pl-k"/>
    <w:basedOn w:val="a7"/>
    <w:rsid w:val="00CC51D9"/>
  </w:style>
  <w:style w:type="character" w:customStyle="1" w:styleId="pl-c1">
    <w:name w:val="pl-c1"/>
    <w:basedOn w:val="a7"/>
    <w:rsid w:val="00CC51D9"/>
  </w:style>
  <w:style w:type="character" w:customStyle="1" w:styleId="CharChar11">
    <w:name w:val="Char Char11"/>
    <w:basedOn w:val="a7"/>
    <w:rsid w:val="00CC51D9"/>
    <w:rPr>
      <w:rFonts w:ascii="Arial" w:eastAsia="黑体" w:hAnsi="Arial" w:cs="Arial"/>
      <w:color w:val="000000"/>
      <w:kern w:val="20"/>
      <w:sz w:val="28"/>
      <w:szCs w:val="28"/>
      <w:lang w:val="en-US" w:eastAsia="zh-CN" w:bidi="ar-SA"/>
    </w:rPr>
  </w:style>
  <w:style w:type="character" w:customStyle="1" w:styleId="CharChar12">
    <w:name w:val="Char Char12"/>
    <w:basedOn w:val="a7"/>
    <w:rsid w:val="00CC51D9"/>
    <w:rPr>
      <w:rFonts w:ascii="Arial" w:eastAsia="黑体" w:hAnsi="Arial"/>
      <w:color w:val="000000"/>
      <w:kern w:val="20"/>
      <w:sz w:val="32"/>
      <w:lang w:val="en-US" w:eastAsia="zh-CN" w:bidi="ar-SA"/>
    </w:rPr>
  </w:style>
  <w:style w:type="character" w:customStyle="1" w:styleId="NormalIndentChar">
    <w:name w:val="Normal Indent Char"/>
    <w:aliases w:val="正文（首行缩进两字） Char Char"/>
    <w:locked/>
    <w:rsid w:val="00CC51D9"/>
    <w:rPr>
      <w:color w:val="000000"/>
      <w:kern w:val="20"/>
      <w:lang w:bidi="ar-SA"/>
    </w:rPr>
  </w:style>
  <w:style w:type="paragraph" w:customStyle="1" w:styleId="33">
    <w:name w:val="列出段落3"/>
    <w:basedOn w:val="a6"/>
    <w:rsid w:val="00CC51D9"/>
    <w:pPr>
      <w:topLinePunct w:val="0"/>
      <w:ind w:firstLineChars="200" w:firstLine="420"/>
      <w:textAlignment w:val="auto"/>
    </w:pPr>
    <w:rPr>
      <w:rFonts w:ascii="Calibri" w:hAnsi="Calibri"/>
      <w:szCs w:val="22"/>
    </w:rPr>
  </w:style>
  <w:style w:type="character" w:customStyle="1" w:styleId="CommentTextChar">
    <w:name w:val="Comment Text Char"/>
    <w:locked/>
    <w:rsid w:val="00CC51D9"/>
    <w:rPr>
      <w:color w:val="000000"/>
      <w:kern w:val="20"/>
      <w:sz w:val="21"/>
    </w:rPr>
  </w:style>
  <w:style w:type="character" w:customStyle="1" w:styleId="Heading4Char">
    <w:name w:val="Heading 4 Char"/>
    <w:basedOn w:val="a7"/>
    <w:locked/>
    <w:rsid w:val="00CC51D9"/>
    <w:rPr>
      <w:rFonts w:ascii="Arial" w:eastAsia="黑体" w:hAnsi="Arial"/>
      <w:b/>
      <w:bCs/>
      <w:kern w:val="19"/>
      <w:sz w:val="28"/>
      <w:szCs w:val="28"/>
      <w:lang w:val="en-US" w:eastAsia="zh-CN" w:bidi="ar-SA"/>
    </w:rPr>
  </w:style>
  <w:style w:type="character" w:customStyle="1" w:styleId="vc">
    <w:name w:val="vc"/>
    <w:basedOn w:val="a7"/>
    <w:rsid w:val="00CC51D9"/>
    <w:rPr>
      <w:rFonts w:cs="Times New Roman"/>
    </w:rPr>
  </w:style>
  <w:style w:type="paragraph" w:customStyle="1" w:styleId="CharCharCharCharCharCharChar1">
    <w:name w:val="Char Char Char Char Char Char Char1"/>
    <w:basedOn w:val="a6"/>
    <w:rsid w:val="00CC51D9"/>
    <w:pPr>
      <w:tabs>
        <w:tab w:val="left" w:pos="650"/>
      </w:tabs>
      <w:topLinePunct w:val="0"/>
      <w:spacing w:beforeLines="50" w:line="300" w:lineRule="auto"/>
      <w:textAlignment w:val="auto"/>
    </w:pPr>
    <w:rPr>
      <w:rFonts w:ascii="Arial" w:eastAsia="方正书宋简体" w:hAnsi="Arial"/>
      <w:szCs w:val="21"/>
    </w:rPr>
  </w:style>
  <w:style w:type="character" w:customStyle="1" w:styleId="CharChar111">
    <w:name w:val="Char Char111"/>
    <w:basedOn w:val="a7"/>
    <w:rsid w:val="00CC51D9"/>
    <w:rPr>
      <w:rFonts w:ascii="Arial" w:eastAsia="黑体" w:hAnsi="Arial" w:cs="Arial"/>
      <w:color w:val="000000"/>
      <w:kern w:val="20"/>
      <w:sz w:val="28"/>
      <w:szCs w:val="28"/>
    </w:rPr>
  </w:style>
  <w:style w:type="character" w:customStyle="1" w:styleId="CharChar121">
    <w:name w:val="Char Char121"/>
    <w:basedOn w:val="a7"/>
    <w:rsid w:val="00CC51D9"/>
    <w:rPr>
      <w:rFonts w:ascii="Arial" w:eastAsia="黑体" w:hAnsi="Arial" w:cs="Times New Roman"/>
      <w:color w:val="000000"/>
      <w:kern w:val="20"/>
      <w:sz w:val="32"/>
    </w:rPr>
  </w:style>
  <w:style w:type="paragraph" w:customStyle="1" w:styleId="43">
    <w:name w:val="列出段落4"/>
    <w:basedOn w:val="a6"/>
    <w:rsid w:val="00CC51D9"/>
    <w:pPr>
      <w:topLinePunct w:val="0"/>
      <w:ind w:firstLineChars="200" w:firstLine="420"/>
      <w:textAlignment w:val="auto"/>
    </w:pPr>
    <w:rPr>
      <w:rFonts w:ascii="Calibri" w:hAnsi="Calibri"/>
      <w:szCs w:val="22"/>
    </w:rPr>
  </w:style>
  <w:style w:type="paragraph" w:customStyle="1" w:styleId="54">
    <w:name w:val="列出段落5"/>
    <w:basedOn w:val="a6"/>
    <w:uiPriority w:val="34"/>
    <w:rsid w:val="00CC51D9"/>
    <w:pPr>
      <w:topLinePunct w:val="0"/>
      <w:ind w:firstLineChars="200" w:firstLine="420"/>
      <w:textAlignment w:val="auto"/>
    </w:pPr>
    <w:rPr>
      <w:rFonts w:ascii="Calibri" w:hAnsi="Calibri"/>
      <w:szCs w:val="22"/>
    </w:rPr>
  </w:style>
  <w:style w:type="character" w:customStyle="1" w:styleId="title-text">
    <w:name w:val="title-text"/>
    <w:rsid w:val="00CC51D9"/>
  </w:style>
  <w:style w:type="character" w:customStyle="1" w:styleId="description">
    <w:name w:val="description"/>
    <w:rsid w:val="00CC51D9"/>
  </w:style>
  <w:style w:type="table" w:customStyle="1" w:styleId="1f1">
    <w:name w:val="网格型1"/>
    <w:basedOn w:val="a8"/>
    <w:next w:val="affffb"/>
    <w:uiPriority w:val="59"/>
    <w:rsid w:val="00CC51D9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b">
    <w:name w:val="Table Grid"/>
    <w:basedOn w:val="a8"/>
    <w:uiPriority w:val="59"/>
    <w:rsid w:val="00CC51D9"/>
    <w:rPr>
      <w:rFonts w:ascii="Calibri" w:hAnsi="Calibri"/>
      <w:kern w:val="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line-content">
    <w:name w:val="headline-content"/>
    <w:rsid w:val="00CC51D9"/>
  </w:style>
  <w:style w:type="character" w:customStyle="1" w:styleId="hljs-keyword">
    <w:name w:val="hljs-keyword"/>
    <w:rsid w:val="00CC51D9"/>
  </w:style>
  <w:style w:type="character" w:customStyle="1" w:styleId="Char10">
    <w:name w:val="标题 Char1"/>
    <w:basedOn w:val="a7"/>
    <w:uiPriority w:val="10"/>
    <w:rsid w:val="00CC51D9"/>
    <w:rPr>
      <w:rFonts w:asciiTheme="majorHAnsi" w:hAnsiTheme="majorHAnsi" w:cstheme="majorBidi" w:hint="default"/>
      <w:b/>
      <w:bCs/>
      <w:kern w:val="2"/>
      <w:sz w:val="32"/>
      <w:szCs w:val="32"/>
    </w:rPr>
  </w:style>
  <w:style w:type="character" w:customStyle="1" w:styleId="crayon-language">
    <w:name w:val="crayon-language"/>
    <w:basedOn w:val="a7"/>
    <w:rsid w:val="00CC51D9"/>
  </w:style>
  <w:style w:type="character" w:customStyle="1" w:styleId="crayon-o">
    <w:name w:val="crayon-o"/>
    <w:basedOn w:val="a7"/>
    <w:rsid w:val="00CC51D9"/>
  </w:style>
  <w:style w:type="character" w:customStyle="1" w:styleId="crayon-v">
    <w:name w:val="crayon-v"/>
    <w:basedOn w:val="a7"/>
    <w:rsid w:val="00CC51D9"/>
  </w:style>
  <w:style w:type="character" w:customStyle="1" w:styleId="60">
    <w:name w:val="标题 6 字符"/>
    <w:basedOn w:val="a7"/>
    <w:link w:val="6"/>
    <w:uiPriority w:val="9"/>
    <w:rsid w:val="00CC51D9"/>
    <w:rPr>
      <w:rFonts w:ascii="Arial" w:eastAsia="黑体" w:hAnsi="Arial" w:cs="Times New Roman"/>
      <w:b/>
      <w:bCs/>
      <w:sz w:val="24"/>
      <w:szCs w:val="20"/>
    </w:rPr>
  </w:style>
  <w:style w:type="character" w:customStyle="1" w:styleId="70">
    <w:name w:val="标题 7 字符"/>
    <w:basedOn w:val="a7"/>
    <w:link w:val="7"/>
    <w:uiPriority w:val="9"/>
    <w:rsid w:val="00CC51D9"/>
    <w:rPr>
      <w:rFonts w:ascii="Times New Roman" w:eastAsia="方正书宋简体" w:hAnsi="Times New Roman" w:cs="Times New Roman"/>
      <w:b/>
      <w:bCs/>
      <w:sz w:val="24"/>
      <w:szCs w:val="20"/>
    </w:rPr>
  </w:style>
  <w:style w:type="character" w:customStyle="1" w:styleId="80">
    <w:name w:val="标题 8 字符"/>
    <w:basedOn w:val="a7"/>
    <w:link w:val="8"/>
    <w:rsid w:val="00CC51D9"/>
    <w:rPr>
      <w:rFonts w:ascii="Arial" w:eastAsia="黑体" w:hAnsi="Arial" w:cs="Times New Roman"/>
      <w:sz w:val="24"/>
      <w:szCs w:val="20"/>
    </w:rPr>
  </w:style>
  <w:style w:type="character" w:customStyle="1" w:styleId="90">
    <w:name w:val="标题 9 字符"/>
    <w:basedOn w:val="a7"/>
    <w:link w:val="9"/>
    <w:rsid w:val="00CC51D9"/>
    <w:rPr>
      <w:rFonts w:ascii="Arial" w:eastAsia="黑体" w:hAnsi="Arial" w:cs="Times New Roman"/>
      <w:szCs w:val="21"/>
    </w:rPr>
  </w:style>
  <w:style w:type="paragraph" w:styleId="1f2">
    <w:name w:val="index 1"/>
    <w:basedOn w:val="a6"/>
    <w:next w:val="a6"/>
    <w:autoRedefine/>
    <w:unhideWhenUsed/>
    <w:rsid w:val="00CC51D9"/>
    <w:pPr>
      <w:ind w:left="210" w:hanging="210"/>
    </w:pPr>
  </w:style>
  <w:style w:type="paragraph" w:styleId="26">
    <w:name w:val="index 2"/>
    <w:basedOn w:val="a6"/>
    <w:next w:val="a6"/>
    <w:autoRedefine/>
    <w:unhideWhenUsed/>
    <w:rsid w:val="00CC51D9"/>
    <w:pPr>
      <w:ind w:left="420" w:hanging="210"/>
    </w:pPr>
  </w:style>
  <w:style w:type="paragraph" w:styleId="34">
    <w:name w:val="index 3"/>
    <w:basedOn w:val="a6"/>
    <w:next w:val="a6"/>
    <w:autoRedefine/>
    <w:unhideWhenUsed/>
    <w:rsid w:val="00CC51D9"/>
    <w:pPr>
      <w:ind w:left="630" w:hanging="210"/>
    </w:pPr>
  </w:style>
  <w:style w:type="paragraph" w:styleId="44">
    <w:name w:val="index 4"/>
    <w:basedOn w:val="a6"/>
    <w:next w:val="a6"/>
    <w:autoRedefine/>
    <w:unhideWhenUsed/>
    <w:rsid w:val="00CC51D9"/>
    <w:pPr>
      <w:ind w:left="840" w:hanging="210"/>
    </w:pPr>
  </w:style>
  <w:style w:type="paragraph" w:styleId="55">
    <w:name w:val="index 5"/>
    <w:basedOn w:val="a6"/>
    <w:next w:val="a6"/>
    <w:autoRedefine/>
    <w:unhideWhenUsed/>
    <w:rsid w:val="00CC51D9"/>
    <w:pPr>
      <w:ind w:left="1050" w:hanging="210"/>
    </w:pPr>
  </w:style>
  <w:style w:type="paragraph" w:styleId="62">
    <w:name w:val="index 6"/>
    <w:basedOn w:val="a6"/>
    <w:next w:val="a6"/>
    <w:autoRedefine/>
    <w:unhideWhenUsed/>
    <w:rsid w:val="00CC51D9"/>
    <w:pPr>
      <w:ind w:left="1260" w:hanging="210"/>
    </w:pPr>
  </w:style>
  <w:style w:type="paragraph" w:styleId="72">
    <w:name w:val="index 7"/>
    <w:basedOn w:val="a6"/>
    <w:next w:val="a6"/>
    <w:autoRedefine/>
    <w:unhideWhenUsed/>
    <w:rsid w:val="00CC51D9"/>
    <w:pPr>
      <w:ind w:left="1470" w:hanging="210"/>
    </w:pPr>
  </w:style>
  <w:style w:type="paragraph" w:styleId="83">
    <w:name w:val="index 8"/>
    <w:basedOn w:val="a6"/>
    <w:next w:val="a6"/>
    <w:autoRedefine/>
    <w:unhideWhenUsed/>
    <w:rsid w:val="00CC51D9"/>
    <w:pPr>
      <w:ind w:left="1680" w:hanging="210"/>
    </w:pPr>
  </w:style>
  <w:style w:type="paragraph" w:styleId="92">
    <w:name w:val="index 9"/>
    <w:basedOn w:val="a6"/>
    <w:next w:val="a6"/>
    <w:autoRedefine/>
    <w:unhideWhenUsed/>
    <w:rsid w:val="00CC51D9"/>
    <w:pPr>
      <w:ind w:left="1890" w:hanging="210"/>
    </w:pPr>
  </w:style>
  <w:style w:type="paragraph" w:styleId="1f3">
    <w:name w:val="toc 1"/>
    <w:basedOn w:val="a6"/>
    <w:next w:val="a6"/>
    <w:uiPriority w:val="39"/>
    <w:rsid w:val="00CC51D9"/>
  </w:style>
  <w:style w:type="paragraph" w:styleId="27">
    <w:name w:val="toc 2"/>
    <w:basedOn w:val="a6"/>
    <w:next w:val="a6"/>
    <w:uiPriority w:val="39"/>
    <w:rsid w:val="00CC51D9"/>
    <w:pPr>
      <w:ind w:left="210"/>
    </w:pPr>
  </w:style>
  <w:style w:type="paragraph" w:styleId="35">
    <w:name w:val="toc 3"/>
    <w:basedOn w:val="a6"/>
    <w:next w:val="a6"/>
    <w:uiPriority w:val="39"/>
    <w:rsid w:val="00CC51D9"/>
    <w:pPr>
      <w:ind w:left="420"/>
    </w:pPr>
  </w:style>
  <w:style w:type="paragraph" w:styleId="45">
    <w:name w:val="toc 4"/>
    <w:basedOn w:val="a6"/>
    <w:next w:val="a6"/>
    <w:uiPriority w:val="39"/>
    <w:rsid w:val="00CC51D9"/>
    <w:pPr>
      <w:ind w:left="630"/>
    </w:pPr>
  </w:style>
  <w:style w:type="paragraph" w:styleId="56">
    <w:name w:val="toc 5"/>
    <w:basedOn w:val="a6"/>
    <w:next w:val="a6"/>
    <w:uiPriority w:val="39"/>
    <w:rsid w:val="00CC51D9"/>
    <w:pPr>
      <w:ind w:left="840"/>
    </w:pPr>
  </w:style>
  <w:style w:type="paragraph" w:styleId="63">
    <w:name w:val="toc 6"/>
    <w:basedOn w:val="a6"/>
    <w:next w:val="a6"/>
    <w:uiPriority w:val="39"/>
    <w:rsid w:val="00CC51D9"/>
    <w:pPr>
      <w:ind w:left="1050"/>
    </w:pPr>
  </w:style>
  <w:style w:type="paragraph" w:styleId="73">
    <w:name w:val="toc 7"/>
    <w:basedOn w:val="a6"/>
    <w:next w:val="a6"/>
    <w:uiPriority w:val="39"/>
    <w:rsid w:val="00CC51D9"/>
    <w:pPr>
      <w:ind w:left="1260"/>
    </w:pPr>
  </w:style>
  <w:style w:type="paragraph" w:styleId="84">
    <w:name w:val="toc 8"/>
    <w:basedOn w:val="a6"/>
    <w:next w:val="a6"/>
    <w:uiPriority w:val="39"/>
    <w:rsid w:val="00CC51D9"/>
    <w:pPr>
      <w:ind w:left="1470"/>
    </w:pPr>
  </w:style>
  <w:style w:type="paragraph" w:styleId="93">
    <w:name w:val="toc 9"/>
    <w:basedOn w:val="a6"/>
    <w:next w:val="a6"/>
    <w:uiPriority w:val="39"/>
    <w:rsid w:val="00CC51D9"/>
    <w:pPr>
      <w:ind w:left="1680"/>
    </w:pPr>
  </w:style>
  <w:style w:type="paragraph" w:styleId="affffc">
    <w:name w:val="Normal Indent"/>
    <w:aliases w:val="正文（首行缩进两字） Char"/>
    <w:basedOn w:val="a6"/>
    <w:link w:val="affffd"/>
    <w:rsid w:val="00CC51D9"/>
    <w:pPr>
      <w:ind w:firstLine="420"/>
    </w:pPr>
  </w:style>
  <w:style w:type="character" w:customStyle="1" w:styleId="affffd">
    <w:name w:val="正文缩进 字符"/>
    <w:aliases w:val="正文（首行缩进两字） Char 字符"/>
    <w:link w:val="affffc"/>
    <w:locked/>
    <w:rsid w:val="00CC51D9"/>
    <w:rPr>
      <w:rFonts w:ascii="Times New Roman" w:eastAsia="宋体" w:hAnsi="Times New Roman" w:cs="Times New Roman"/>
      <w:color w:val="000000"/>
      <w:kern w:val="20"/>
      <w:szCs w:val="20"/>
    </w:rPr>
  </w:style>
  <w:style w:type="paragraph" w:styleId="affffe">
    <w:name w:val="footnote text"/>
    <w:basedOn w:val="a6"/>
    <w:link w:val="afffff"/>
    <w:semiHidden/>
    <w:rsid w:val="00CC51D9"/>
    <w:pPr>
      <w:tabs>
        <w:tab w:val="left" w:pos="650"/>
      </w:tabs>
      <w:autoSpaceDE w:val="0"/>
      <w:autoSpaceDN w:val="0"/>
      <w:adjustRightInd w:val="0"/>
      <w:snapToGrid w:val="0"/>
      <w:spacing w:line="240" w:lineRule="atLeast"/>
      <w:ind w:leftChars="153" w:left="285" w:hangingChars="132" w:hanging="132"/>
      <w:textAlignment w:val="baseline"/>
    </w:pPr>
    <w:rPr>
      <w:rFonts w:eastAsia="方正书宋简体"/>
      <w:kern w:val="16"/>
      <w:sz w:val="16"/>
      <w:szCs w:val="16"/>
    </w:rPr>
  </w:style>
  <w:style w:type="character" w:customStyle="1" w:styleId="afffff">
    <w:name w:val="脚注文本 字符"/>
    <w:basedOn w:val="a7"/>
    <w:link w:val="affffe"/>
    <w:semiHidden/>
    <w:rsid w:val="00CC51D9"/>
    <w:rPr>
      <w:rFonts w:ascii="Times New Roman" w:eastAsia="方正书宋简体" w:hAnsi="Times New Roman" w:cs="Times New Roman"/>
      <w:kern w:val="16"/>
      <w:sz w:val="16"/>
      <w:szCs w:val="16"/>
    </w:rPr>
  </w:style>
  <w:style w:type="paragraph" w:styleId="afffff0">
    <w:name w:val="header"/>
    <w:basedOn w:val="a6"/>
    <w:link w:val="afffff1"/>
    <w:uiPriority w:val="99"/>
    <w:rsid w:val="00CC51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fff1">
    <w:name w:val="页眉 字符"/>
    <w:basedOn w:val="a7"/>
    <w:link w:val="afffff0"/>
    <w:uiPriority w:val="99"/>
    <w:rsid w:val="00CC51D9"/>
    <w:rPr>
      <w:rFonts w:ascii="Times New Roman" w:eastAsia="宋体" w:hAnsi="Times New Roman" w:cs="Times New Roman"/>
      <w:color w:val="000000"/>
      <w:kern w:val="20"/>
      <w:sz w:val="18"/>
      <w:szCs w:val="18"/>
    </w:rPr>
  </w:style>
  <w:style w:type="paragraph" w:styleId="afffff2">
    <w:name w:val="footer"/>
    <w:basedOn w:val="a6"/>
    <w:link w:val="afffff3"/>
    <w:uiPriority w:val="99"/>
    <w:rsid w:val="00CC51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ffff3">
    <w:name w:val="页脚 字符"/>
    <w:basedOn w:val="a7"/>
    <w:link w:val="afffff2"/>
    <w:uiPriority w:val="99"/>
    <w:rsid w:val="00CC51D9"/>
    <w:rPr>
      <w:rFonts w:ascii="Times New Roman" w:eastAsia="宋体" w:hAnsi="Times New Roman" w:cs="Times New Roman"/>
      <w:color w:val="000000"/>
      <w:kern w:val="20"/>
      <w:sz w:val="18"/>
      <w:szCs w:val="18"/>
    </w:rPr>
  </w:style>
  <w:style w:type="paragraph" w:styleId="afffff4">
    <w:name w:val="index heading"/>
    <w:basedOn w:val="a6"/>
    <w:next w:val="1f2"/>
    <w:unhideWhenUsed/>
    <w:rsid w:val="00CC51D9"/>
  </w:style>
  <w:style w:type="paragraph" w:styleId="afffff5">
    <w:name w:val="caption"/>
    <w:basedOn w:val="a6"/>
    <w:next w:val="a6"/>
    <w:uiPriority w:val="35"/>
    <w:rsid w:val="00CC51D9"/>
    <w:rPr>
      <w:rFonts w:ascii="Calibri" w:eastAsia="黑体" w:hAnsi="Calibri" w:cs="黑体"/>
    </w:rPr>
  </w:style>
  <w:style w:type="character" w:styleId="afffff6">
    <w:name w:val="footnote reference"/>
    <w:basedOn w:val="a7"/>
    <w:unhideWhenUsed/>
    <w:rsid w:val="00CC51D9"/>
    <w:rPr>
      <w:vertAlign w:val="superscript"/>
    </w:rPr>
  </w:style>
  <w:style w:type="character" w:styleId="afffff7">
    <w:name w:val="annotation reference"/>
    <w:basedOn w:val="a7"/>
    <w:uiPriority w:val="99"/>
    <w:unhideWhenUsed/>
    <w:rsid w:val="00CC51D9"/>
    <w:rPr>
      <w:sz w:val="21"/>
      <w:szCs w:val="21"/>
    </w:rPr>
  </w:style>
  <w:style w:type="character" w:styleId="afffff8">
    <w:name w:val="page number"/>
    <w:basedOn w:val="a7"/>
    <w:rsid w:val="00CC51D9"/>
  </w:style>
  <w:style w:type="character" w:styleId="afffff9">
    <w:name w:val="endnote reference"/>
    <w:basedOn w:val="a7"/>
    <w:semiHidden/>
    <w:rsid w:val="00CC51D9"/>
    <w:rPr>
      <w:vertAlign w:val="superscript"/>
    </w:rPr>
  </w:style>
  <w:style w:type="paragraph" w:styleId="afffffa">
    <w:name w:val="endnote text"/>
    <w:basedOn w:val="a6"/>
    <w:link w:val="afffffb"/>
    <w:semiHidden/>
    <w:rsid w:val="00CC51D9"/>
    <w:pPr>
      <w:tabs>
        <w:tab w:val="num" w:pos="851"/>
      </w:tabs>
      <w:autoSpaceDE w:val="0"/>
      <w:autoSpaceDN w:val="0"/>
      <w:adjustRightInd w:val="0"/>
      <w:snapToGrid w:val="0"/>
      <w:ind w:firstLineChars="200" w:firstLine="200"/>
      <w:jc w:val="left"/>
      <w:textAlignment w:val="baseline"/>
    </w:pPr>
    <w:rPr>
      <w:rFonts w:eastAsia="方正书宋简体"/>
      <w:kern w:val="19"/>
      <w:sz w:val="19"/>
    </w:rPr>
  </w:style>
  <w:style w:type="character" w:customStyle="1" w:styleId="afffffb">
    <w:name w:val="尾注文本 字符"/>
    <w:basedOn w:val="a7"/>
    <w:link w:val="afffffa"/>
    <w:semiHidden/>
    <w:rsid w:val="00CC51D9"/>
    <w:rPr>
      <w:rFonts w:ascii="Times New Roman" w:eastAsia="方正书宋简体" w:hAnsi="Times New Roman" w:cs="Times New Roman"/>
      <w:kern w:val="19"/>
      <w:sz w:val="19"/>
      <w:szCs w:val="20"/>
    </w:rPr>
  </w:style>
  <w:style w:type="paragraph" w:styleId="afffffc">
    <w:name w:val="List"/>
    <w:basedOn w:val="afff9"/>
    <w:rsid w:val="00CC51D9"/>
    <w:pPr>
      <w:suppressAutoHyphens/>
      <w:topLinePunct w:val="0"/>
      <w:jc w:val="left"/>
      <w:textAlignment w:val="auto"/>
    </w:pPr>
    <w:rPr>
      <w:rFonts w:eastAsia="WenQuanYi Zen Hei" w:cs="FreeSerif"/>
      <w:kern w:val="1"/>
      <w:sz w:val="24"/>
      <w:szCs w:val="24"/>
      <w:lang w:eastAsia="hi-IN" w:bidi="hi-IN"/>
    </w:rPr>
  </w:style>
  <w:style w:type="paragraph" w:styleId="a">
    <w:name w:val="List Bullet"/>
    <w:basedOn w:val="a6"/>
    <w:autoRedefine/>
    <w:rsid w:val="00CC51D9"/>
    <w:pPr>
      <w:numPr>
        <w:numId w:val="13"/>
      </w:numPr>
      <w:tabs>
        <w:tab w:val="num" w:pos="839"/>
      </w:tabs>
      <w:topLinePunct w:val="0"/>
      <w:autoSpaceDE w:val="0"/>
      <w:autoSpaceDN w:val="0"/>
      <w:textAlignment w:val="auto"/>
    </w:pPr>
    <w:rPr>
      <w:rFonts w:eastAsia="方正书宋简体"/>
    </w:rPr>
  </w:style>
  <w:style w:type="paragraph" w:styleId="28">
    <w:name w:val="List 2"/>
    <w:basedOn w:val="a6"/>
    <w:rsid w:val="00CC51D9"/>
    <w:pPr>
      <w:autoSpaceDE w:val="0"/>
      <w:autoSpaceDN w:val="0"/>
      <w:adjustRightInd w:val="0"/>
      <w:ind w:leftChars="200" w:left="100" w:hangingChars="200" w:hanging="200"/>
      <w:textAlignment w:val="baseline"/>
    </w:pPr>
    <w:rPr>
      <w:rFonts w:eastAsia="方正书宋简体"/>
      <w:kern w:val="19"/>
      <w:sz w:val="19"/>
    </w:rPr>
  </w:style>
  <w:style w:type="paragraph" w:styleId="29">
    <w:name w:val="List Bullet 2"/>
    <w:basedOn w:val="a6"/>
    <w:autoRedefine/>
    <w:rsid w:val="00CC51D9"/>
    <w:pPr>
      <w:tabs>
        <w:tab w:val="num" w:pos="780"/>
      </w:tabs>
      <w:autoSpaceDE w:val="0"/>
      <w:autoSpaceDN w:val="0"/>
      <w:adjustRightInd w:val="0"/>
      <w:ind w:leftChars="200" w:left="780" w:hangingChars="200" w:hanging="360"/>
      <w:textAlignment w:val="baseline"/>
    </w:pPr>
    <w:rPr>
      <w:rFonts w:eastAsia="方正书宋简体"/>
      <w:kern w:val="19"/>
      <w:sz w:val="19"/>
    </w:rPr>
  </w:style>
  <w:style w:type="paragraph" w:styleId="36">
    <w:name w:val="List Bullet 3"/>
    <w:basedOn w:val="a6"/>
    <w:autoRedefine/>
    <w:rsid w:val="00CC51D9"/>
    <w:pPr>
      <w:tabs>
        <w:tab w:val="num" w:pos="839"/>
      </w:tabs>
      <w:topLinePunct w:val="0"/>
      <w:spacing w:line="360" w:lineRule="auto"/>
      <w:ind w:left="839" w:firstLineChars="200" w:hanging="419"/>
      <w:textAlignment w:val="auto"/>
    </w:pPr>
    <w:rPr>
      <w:rFonts w:eastAsia="方正书宋简体"/>
    </w:rPr>
  </w:style>
  <w:style w:type="paragraph" w:styleId="afffffd">
    <w:name w:val="Title"/>
    <w:basedOn w:val="a6"/>
    <w:next w:val="a6"/>
    <w:link w:val="afffffe"/>
    <w:uiPriority w:val="10"/>
    <w:rsid w:val="00CC51D9"/>
    <w:pPr>
      <w:topLinePunct w:val="0"/>
      <w:spacing w:before="240" w:after="60"/>
      <w:jc w:val="center"/>
      <w:textAlignment w:val="auto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ffffe">
    <w:name w:val="标题 字符"/>
    <w:basedOn w:val="a7"/>
    <w:link w:val="afffffd"/>
    <w:uiPriority w:val="10"/>
    <w:rsid w:val="00CC51D9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Body Text Indent"/>
    <w:basedOn w:val="a6"/>
    <w:link w:val="affffff"/>
    <w:rsid w:val="00CC51D9"/>
    <w:pPr>
      <w:numPr>
        <w:numId w:val="16"/>
      </w:numPr>
      <w:autoSpaceDE w:val="0"/>
      <w:autoSpaceDN w:val="0"/>
      <w:adjustRightInd w:val="0"/>
      <w:spacing w:after="120"/>
      <w:ind w:leftChars="200" w:left="200" w:firstLineChars="200" w:firstLine="200"/>
      <w:textAlignment w:val="baseline"/>
    </w:pPr>
    <w:rPr>
      <w:rFonts w:eastAsia="方正书宋简体"/>
      <w:kern w:val="19"/>
      <w:sz w:val="19"/>
    </w:rPr>
  </w:style>
  <w:style w:type="character" w:customStyle="1" w:styleId="affffff">
    <w:name w:val="正文文本缩进 字符"/>
    <w:basedOn w:val="a7"/>
    <w:link w:val="a5"/>
    <w:rsid w:val="00CC51D9"/>
    <w:rPr>
      <w:rFonts w:ascii="Times New Roman" w:eastAsia="方正书宋简体" w:hAnsi="Times New Roman" w:cs="Times New Roman"/>
      <w:kern w:val="19"/>
      <w:sz w:val="19"/>
      <w:szCs w:val="20"/>
    </w:rPr>
  </w:style>
  <w:style w:type="paragraph" w:styleId="2a">
    <w:name w:val="List Continue 2"/>
    <w:basedOn w:val="a6"/>
    <w:rsid w:val="00CC51D9"/>
    <w:pPr>
      <w:autoSpaceDE w:val="0"/>
      <w:autoSpaceDN w:val="0"/>
      <w:adjustRightInd w:val="0"/>
      <w:spacing w:after="120"/>
      <w:ind w:leftChars="400" w:left="840" w:firstLineChars="200" w:firstLine="200"/>
      <w:textAlignment w:val="baseline"/>
    </w:pPr>
    <w:rPr>
      <w:rFonts w:eastAsia="方正书宋简体"/>
      <w:kern w:val="19"/>
      <w:sz w:val="19"/>
    </w:rPr>
  </w:style>
  <w:style w:type="paragraph" w:styleId="affffff0">
    <w:name w:val="Date"/>
    <w:basedOn w:val="a6"/>
    <w:next w:val="a6"/>
    <w:link w:val="affffff1"/>
    <w:uiPriority w:val="99"/>
    <w:rsid w:val="00CC51D9"/>
    <w:pPr>
      <w:autoSpaceDE w:val="0"/>
      <w:autoSpaceDN w:val="0"/>
      <w:adjustRightInd w:val="0"/>
      <w:ind w:leftChars="2500" w:left="100" w:firstLineChars="200" w:firstLine="200"/>
      <w:textAlignment w:val="baseline"/>
    </w:pPr>
    <w:rPr>
      <w:rFonts w:eastAsia="方正书宋简体"/>
      <w:kern w:val="19"/>
      <w:sz w:val="19"/>
    </w:rPr>
  </w:style>
  <w:style w:type="character" w:customStyle="1" w:styleId="affffff1">
    <w:name w:val="日期 字符"/>
    <w:basedOn w:val="a7"/>
    <w:link w:val="affffff0"/>
    <w:uiPriority w:val="99"/>
    <w:rsid w:val="00CC51D9"/>
    <w:rPr>
      <w:rFonts w:ascii="Times New Roman" w:eastAsia="方正书宋简体" w:hAnsi="Times New Roman" w:cs="Times New Roman"/>
      <w:kern w:val="19"/>
      <w:sz w:val="19"/>
      <w:szCs w:val="20"/>
    </w:rPr>
  </w:style>
  <w:style w:type="paragraph" w:styleId="affffff2">
    <w:name w:val="Body Text First Indent"/>
    <w:basedOn w:val="afff9"/>
    <w:link w:val="affffff3"/>
    <w:rsid w:val="00CC51D9"/>
    <w:pPr>
      <w:tabs>
        <w:tab w:val="left" w:pos="650"/>
      </w:tabs>
      <w:topLinePunct w:val="0"/>
      <w:autoSpaceDE/>
      <w:autoSpaceDN/>
      <w:adjustRightInd/>
      <w:spacing w:line="300" w:lineRule="auto"/>
      <w:ind w:firstLineChars="100" w:firstLine="420"/>
      <w:textAlignment w:val="auto"/>
    </w:pPr>
    <w:rPr>
      <w:rFonts w:eastAsia="宋体"/>
      <w:szCs w:val="24"/>
    </w:rPr>
  </w:style>
  <w:style w:type="character" w:customStyle="1" w:styleId="affffff3">
    <w:name w:val="正文首行缩进 字符"/>
    <w:basedOn w:val="afffa"/>
    <w:link w:val="affffff2"/>
    <w:rsid w:val="00CC51D9"/>
    <w:rPr>
      <w:rFonts w:ascii="Times New Roman" w:eastAsia="宋体" w:hAnsi="Times New Roman" w:cs="Times New Roman"/>
      <w:kern w:val="19"/>
      <w:sz w:val="19"/>
      <w:szCs w:val="24"/>
    </w:rPr>
  </w:style>
  <w:style w:type="paragraph" w:styleId="2b">
    <w:name w:val="Body Text 2"/>
    <w:basedOn w:val="a6"/>
    <w:link w:val="2c"/>
    <w:rsid w:val="00CC51D9"/>
    <w:pPr>
      <w:autoSpaceDE w:val="0"/>
      <w:autoSpaceDN w:val="0"/>
      <w:adjustRightInd w:val="0"/>
      <w:snapToGrid w:val="0"/>
      <w:spacing w:before="90" w:afterLines="30" w:line="160" w:lineRule="exact"/>
      <w:textAlignment w:val="baseline"/>
    </w:pPr>
    <w:rPr>
      <w:rFonts w:ascii="Franklin Gothic Book" w:eastAsia="方正书宋简体" w:hAnsi="Franklin Gothic Book"/>
      <w:kern w:val="0"/>
      <w:sz w:val="16"/>
    </w:rPr>
  </w:style>
  <w:style w:type="character" w:customStyle="1" w:styleId="2c">
    <w:name w:val="正文文本 2 字符"/>
    <w:basedOn w:val="a7"/>
    <w:link w:val="2b"/>
    <w:rsid w:val="00CC51D9"/>
    <w:rPr>
      <w:rFonts w:ascii="Franklin Gothic Book" w:eastAsia="方正书宋简体" w:hAnsi="Franklin Gothic Book" w:cs="Times New Roman"/>
      <w:kern w:val="0"/>
      <w:sz w:val="16"/>
      <w:szCs w:val="20"/>
    </w:rPr>
  </w:style>
  <w:style w:type="paragraph" w:styleId="37">
    <w:name w:val="Body Text 3"/>
    <w:basedOn w:val="a6"/>
    <w:link w:val="38"/>
    <w:rsid w:val="00CC51D9"/>
    <w:pPr>
      <w:autoSpaceDE w:val="0"/>
      <w:autoSpaceDN w:val="0"/>
      <w:adjustRightInd w:val="0"/>
      <w:spacing w:before="92" w:afterLines="30"/>
    </w:pPr>
    <w:rPr>
      <w:rFonts w:eastAsia="方正书宋简体"/>
      <w:kern w:val="19"/>
      <w:sz w:val="19"/>
    </w:rPr>
  </w:style>
  <w:style w:type="character" w:customStyle="1" w:styleId="38">
    <w:name w:val="正文文本 3 字符"/>
    <w:basedOn w:val="a7"/>
    <w:link w:val="37"/>
    <w:rsid w:val="00CC51D9"/>
    <w:rPr>
      <w:rFonts w:ascii="Times New Roman" w:eastAsia="方正书宋简体" w:hAnsi="Times New Roman" w:cs="Times New Roman"/>
      <w:kern w:val="19"/>
      <w:sz w:val="19"/>
      <w:szCs w:val="20"/>
    </w:rPr>
  </w:style>
  <w:style w:type="paragraph" w:styleId="2d">
    <w:name w:val="Body Text Indent 2"/>
    <w:basedOn w:val="a6"/>
    <w:link w:val="2e"/>
    <w:rsid w:val="00CC51D9"/>
    <w:pPr>
      <w:autoSpaceDE w:val="0"/>
      <w:autoSpaceDN w:val="0"/>
      <w:adjustRightInd w:val="0"/>
      <w:spacing w:beforeLines="35"/>
      <w:ind w:firstLineChars="200" w:firstLine="400"/>
      <w:textAlignment w:val="baseline"/>
    </w:pPr>
    <w:rPr>
      <w:rFonts w:eastAsia="方正书宋简体"/>
      <w:kern w:val="0"/>
      <w:sz w:val="19"/>
      <w:lang w:val="zh-CN"/>
    </w:rPr>
  </w:style>
  <w:style w:type="character" w:customStyle="1" w:styleId="2e">
    <w:name w:val="正文文本缩进 2 字符"/>
    <w:basedOn w:val="a7"/>
    <w:link w:val="2d"/>
    <w:rsid w:val="00CC51D9"/>
    <w:rPr>
      <w:rFonts w:ascii="Times New Roman" w:eastAsia="方正书宋简体" w:hAnsi="Times New Roman" w:cs="Times New Roman"/>
      <w:color w:val="000000"/>
      <w:kern w:val="0"/>
      <w:sz w:val="19"/>
      <w:szCs w:val="20"/>
      <w:lang w:val="zh-CN"/>
    </w:rPr>
  </w:style>
  <w:style w:type="paragraph" w:styleId="39">
    <w:name w:val="Body Text Indent 3"/>
    <w:basedOn w:val="a6"/>
    <w:link w:val="3a"/>
    <w:rsid w:val="00CC51D9"/>
    <w:pPr>
      <w:autoSpaceDE w:val="0"/>
      <w:autoSpaceDN w:val="0"/>
      <w:adjustRightInd w:val="0"/>
      <w:spacing w:before="90"/>
      <w:ind w:firstLineChars="200" w:firstLine="400"/>
      <w:textAlignment w:val="baseline"/>
    </w:pPr>
    <w:rPr>
      <w:rFonts w:eastAsia="方正书宋简体"/>
      <w:kern w:val="19"/>
      <w:sz w:val="19"/>
      <w:lang w:val="zh-CN"/>
    </w:rPr>
  </w:style>
  <w:style w:type="character" w:customStyle="1" w:styleId="3a">
    <w:name w:val="正文文本缩进 3 字符"/>
    <w:basedOn w:val="a7"/>
    <w:link w:val="39"/>
    <w:rsid w:val="00CC51D9"/>
    <w:rPr>
      <w:rFonts w:ascii="Times New Roman" w:eastAsia="方正书宋简体" w:hAnsi="Times New Roman" w:cs="Times New Roman"/>
      <w:kern w:val="19"/>
      <w:sz w:val="19"/>
      <w:szCs w:val="20"/>
      <w:lang w:val="zh-CN"/>
    </w:rPr>
  </w:style>
  <w:style w:type="character" w:styleId="affffff4">
    <w:name w:val="Hyperlink"/>
    <w:uiPriority w:val="99"/>
    <w:rsid w:val="00CC51D9"/>
    <w:rPr>
      <w:color w:val="0000FF"/>
      <w:u w:val="single"/>
    </w:rPr>
  </w:style>
  <w:style w:type="character" w:styleId="affffff5">
    <w:name w:val="FollowedHyperlink"/>
    <w:basedOn w:val="a7"/>
    <w:uiPriority w:val="99"/>
    <w:rsid w:val="00CC51D9"/>
    <w:rPr>
      <w:color w:val="800080"/>
      <w:u w:val="single"/>
    </w:rPr>
  </w:style>
  <w:style w:type="character" w:styleId="affffff6">
    <w:name w:val="Strong"/>
    <w:uiPriority w:val="22"/>
    <w:rsid w:val="00CC51D9"/>
    <w:rPr>
      <w:b/>
      <w:bCs/>
    </w:rPr>
  </w:style>
  <w:style w:type="character" w:styleId="affffff7">
    <w:name w:val="Emphasis"/>
    <w:uiPriority w:val="20"/>
    <w:rsid w:val="00CC51D9"/>
    <w:rPr>
      <w:i/>
      <w:iCs/>
    </w:rPr>
  </w:style>
  <w:style w:type="paragraph" w:styleId="affffff8">
    <w:name w:val="Document Map"/>
    <w:basedOn w:val="a6"/>
    <w:link w:val="1f4"/>
    <w:semiHidden/>
    <w:unhideWhenUsed/>
    <w:rsid w:val="00CC51D9"/>
    <w:rPr>
      <w:rFonts w:ascii="Heiti SC Light" w:eastAsia="Heiti SC Light"/>
      <w:sz w:val="24"/>
      <w:szCs w:val="24"/>
    </w:rPr>
  </w:style>
  <w:style w:type="character" w:customStyle="1" w:styleId="1f4">
    <w:name w:val="文档结构图 字符1"/>
    <w:link w:val="affffff8"/>
    <w:semiHidden/>
    <w:rsid w:val="00CC51D9"/>
    <w:rPr>
      <w:rFonts w:ascii="Heiti SC Light" w:eastAsia="Heiti SC Light" w:hAnsi="Times New Roman" w:cs="Times New Roman"/>
      <w:color w:val="000000"/>
      <w:kern w:val="20"/>
      <w:sz w:val="24"/>
      <w:szCs w:val="24"/>
    </w:rPr>
  </w:style>
  <w:style w:type="paragraph" w:styleId="affffff9">
    <w:name w:val="Plain Text"/>
    <w:basedOn w:val="a6"/>
    <w:link w:val="affffffa"/>
    <w:rsid w:val="00CC51D9"/>
    <w:pPr>
      <w:topLinePunct w:val="0"/>
      <w:textAlignment w:val="auto"/>
    </w:pPr>
    <w:rPr>
      <w:rFonts w:ascii="宋体" w:hAnsi="Courier New"/>
    </w:rPr>
  </w:style>
  <w:style w:type="character" w:customStyle="1" w:styleId="affffffa">
    <w:name w:val="纯文本 字符"/>
    <w:basedOn w:val="a7"/>
    <w:link w:val="affffff9"/>
    <w:rsid w:val="00CC51D9"/>
    <w:rPr>
      <w:rFonts w:ascii="宋体" w:eastAsia="宋体" w:hAnsi="Courier New" w:cs="Times New Roman"/>
      <w:szCs w:val="20"/>
    </w:rPr>
  </w:style>
  <w:style w:type="paragraph" w:styleId="affffffb">
    <w:name w:val="Normal (Web)"/>
    <w:basedOn w:val="a6"/>
    <w:uiPriority w:val="99"/>
    <w:rsid w:val="00CC51D9"/>
    <w:pPr>
      <w:widowControl/>
      <w:topLinePunct w:val="0"/>
      <w:spacing w:before="100" w:beforeAutospacing="1" w:after="100" w:afterAutospacing="1"/>
      <w:jc w:val="left"/>
      <w:textAlignment w:val="auto"/>
    </w:pPr>
    <w:rPr>
      <w:rFonts w:ascii="宋体" w:eastAsia="方正书宋简体" w:hAnsi="宋体" w:cs="宋体"/>
      <w:kern w:val="0"/>
      <w:sz w:val="24"/>
    </w:rPr>
  </w:style>
  <w:style w:type="character" w:styleId="HTML0">
    <w:name w:val="HTML Cite"/>
    <w:basedOn w:val="a7"/>
    <w:rsid w:val="00CC51D9"/>
    <w:rPr>
      <w:i/>
      <w:iCs/>
    </w:rPr>
  </w:style>
  <w:style w:type="character" w:styleId="HTML2">
    <w:name w:val="HTML Code"/>
    <w:basedOn w:val="a7"/>
    <w:uiPriority w:val="99"/>
    <w:rsid w:val="00CC51D9"/>
    <w:rPr>
      <w:rFonts w:ascii="Courier New" w:eastAsia="Courier New" w:hAnsi="Courier New" w:cs="Courier New"/>
      <w:sz w:val="20"/>
      <w:szCs w:val="20"/>
    </w:rPr>
  </w:style>
  <w:style w:type="paragraph" w:styleId="HTML3">
    <w:name w:val="HTML Preformatted"/>
    <w:basedOn w:val="a6"/>
    <w:link w:val="HTML4"/>
    <w:uiPriority w:val="99"/>
    <w:unhideWhenUsed/>
    <w:rsid w:val="00CC51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jc w:val="left"/>
      <w:textAlignment w:val="auto"/>
    </w:pPr>
    <w:rPr>
      <w:rFonts w:ascii="Courier" w:hAnsi="Courier" w:cs="Courier"/>
      <w:kern w:val="0"/>
    </w:rPr>
  </w:style>
  <w:style w:type="character" w:customStyle="1" w:styleId="HTML4">
    <w:name w:val="HTML 预设格式 字符"/>
    <w:basedOn w:val="a7"/>
    <w:link w:val="HTML3"/>
    <w:uiPriority w:val="99"/>
    <w:rsid w:val="00CC51D9"/>
    <w:rPr>
      <w:rFonts w:ascii="Courier" w:eastAsia="宋体" w:hAnsi="Courier" w:cs="Courier"/>
      <w:kern w:val="0"/>
      <w:sz w:val="20"/>
      <w:szCs w:val="20"/>
    </w:rPr>
  </w:style>
  <w:style w:type="paragraph" w:styleId="affffffc">
    <w:name w:val="annotation subject"/>
    <w:basedOn w:val="ae"/>
    <w:next w:val="ae"/>
    <w:link w:val="affffffd"/>
    <w:semiHidden/>
    <w:rsid w:val="00CC51D9"/>
    <w:pPr>
      <w:topLinePunct w:val="0"/>
      <w:textAlignment w:val="auto"/>
    </w:pPr>
    <w:rPr>
      <w:rFonts w:eastAsia="方正书宋简体"/>
      <w:b/>
      <w:bCs/>
    </w:rPr>
  </w:style>
  <w:style w:type="character" w:customStyle="1" w:styleId="affffffd">
    <w:name w:val="批注主题 字符"/>
    <w:basedOn w:val="af0"/>
    <w:link w:val="affffffc"/>
    <w:semiHidden/>
    <w:rsid w:val="00CC51D9"/>
    <w:rPr>
      <w:rFonts w:ascii="Times New Roman" w:eastAsia="方正书宋简体" w:hAnsi="Times New Roman" w:cs="Times New Roman"/>
      <w:b/>
      <w:bCs/>
      <w:color w:val="000000"/>
      <w:kern w:val="20"/>
      <w:szCs w:val="20"/>
    </w:rPr>
  </w:style>
  <w:style w:type="paragraph" w:styleId="affffffe">
    <w:name w:val="Balloon Text"/>
    <w:basedOn w:val="a6"/>
    <w:link w:val="afffffff"/>
    <w:uiPriority w:val="99"/>
    <w:rsid w:val="00CC51D9"/>
    <w:rPr>
      <w:rFonts w:ascii="Heiti SC Light" w:eastAsia="Heiti SC Light"/>
      <w:sz w:val="18"/>
      <w:szCs w:val="18"/>
    </w:rPr>
  </w:style>
  <w:style w:type="character" w:customStyle="1" w:styleId="afffffff">
    <w:name w:val="批注框文本 字符"/>
    <w:link w:val="affffffe"/>
    <w:uiPriority w:val="99"/>
    <w:rsid w:val="00CC51D9"/>
    <w:rPr>
      <w:rFonts w:ascii="Heiti SC Light" w:eastAsia="Heiti SC Light" w:hAnsi="Times New Roman" w:cs="Times New Roman"/>
      <w:color w:val="000000"/>
      <w:kern w:val="20"/>
      <w:sz w:val="18"/>
      <w:szCs w:val="18"/>
    </w:rPr>
  </w:style>
  <w:style w:type="paragraph" w:styleId="afffffff0">
    <w:name w:val="No Spacing"/>
    <w:uiPriority w:val="1"/>
    <w:rsid w:val="00CC51D9"/>
    <w:pPr>
      <w:widowControl w:val="0"/>
      <w:jc w:val="both"/>
    </w:pPr>
    <w:rPr>
      <w:rFonts w:ascii="Calibri" w:hAnsi="Calibri"/>
    </w:rPr>
  </w:style>
  <w:style w:type="paragraph" w:styleId="afffffff1">
    <w:name w:val="List Paragraph"/>
    <w:basedOn w:val="a6"/>
    <w:uiPriority w:val="34"/>
    <w:rsid w:val="00CC51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9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ev.mysql.com/get/Downloads/MySQL-5.7/mysql-5.7.13-linux-glibc2.5-x86_64.tar.gz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linuxidc.com/topicnews.aspx?tid=1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inuxidc.com/topicnews.aspx?tid=10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922</Words>
  <Characters>5262</Characters>
  <Application>Microsoft Office Word</Application>
  <DocSecurity>0</DocSecurity>
  <Lines>43</Lines>
  <Paragraphs>12</Paragraphs>
  <ScaleCrop>false</ScaleCrop>
  <Company>Microsoft</Company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</dc:creator>
  <cp:keywords/>
  <dc:description/>
  <cp:lastModifiedBy>DEEP</cp:lastModifiedBy>
  <cp:revision>15</cp:revision>
  <dcterms:created xsi:type="dcterms:W3CDTF">2018-07-04T04:08:00Z</dcterms:created>
  <dcterms:modified xsi:type="dcterms:W3CDTF">2018-07-04T05:20:00Z</dcterms:modified>
</cp:coreProperties>
</file>